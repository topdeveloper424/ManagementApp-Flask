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99FB71" w14:textId="3FBD9FFA" w:rsidR="000A1869" w:rsidRDefault="008B12C6">
      <w:pPr>
        <w:tabs>
          <w:tab w:val="left" w:pos="10260"/>
        </w:tabs>
        <w:spacing w:before="72"/>
        <w:ind w:left="69" w:right="79"/>
        <w:jc w:val="center"/>
        <w:rPr>
          <w:sz w:val="24"/>
          <w:szCs w:val="24"/>
        </w:rPr>
      </w:pPr>
      <w:r>
        <w:rPr>
          <w:rFonts w:eastAsia="Times New Roman"/>
          <w:b/>
          <w:sz w:val="24"/>
          <w:szCs w:val="24"/>
          <w:u w:val="single" w:color="000000"/>
        </w:rPr>
        <w:t>Won MingMing</w:t>
      </w:r>
      <w:bookmarkStart w:id="0" w:name="_GoBack"/>
      <w:bookmarkEnd w:id="0"/>
      <w:r w:rsidR="00052185">
        <w:rPr>
          <w:rFonts w:eastAsia="Times New Roman"/>
          <w:b/>
          <w:sz w:val="24"/>
          <w:szCs w:val="24"/>
          <w:u w:val="single" w:color="000000"/>
        </w:rPr>
        <w:tab/>
      </w:r>
    </w:p>
    <w:p w14:paraId="0D501664" w14:textId="77777777" w:rsidR="000A1869" w:rsidRDefault="000A1869">
      <w:pPr>
        <w:spacing w:before="18" w:line="200" w:lineRule="exact"/>
      </w:pPr>
    </w:p>
    <w:p w14:paraId="5477A303" w14:textId="77777777" w:rsidR="00D434DF" w:rsidRDefault="00D434DF">
      <w:pPr>
        <w:ind w:left="4684" w:right="4806"/>
        <w:jc w:val="center"/>
        <w:rPr>
          <w:rFonts w:eastAsia="Times New Roman"/>
          <w:b/>
          <w:spacing w:val="-1"/>
          <w:sz w:val="22"/>
          <w:szCs w:val="22"/>
        </w:rPr>
        <w:sectPr w:rsidR="00D434DF" w:rsidSect="00D434DF">
          <w:footerReference w:type="default" r:id="rId10"/>
          <w:pgSz w:w="11920" w:h="16860"/>
          <w:pgMar w:top="500" w:right="580" w:bottom="280" w:left="900" w:header="0" w:footer="747" w:gutter="0"/>
          <w:cols w:space="720"/>
          <w:docGrid w:linePitch="272"/>
        </w:sectPr>
      </w:pPr>
    </w:p>
    <w:p w14:paraId="0CB59C22" w14:textId="65435296" w:rsidR="006B0F11" w:rsidRDefault="006B0F11" w:rsidP="00384A27">
      <w:pPr>
        <w:ind w:left="2940" w:right="-270" w:firstLine="420"/>
        <w:rPr>
          <w:rFonts w:eastAsia="Times New Roman"/>
          <w:b/>
          <w:spacing w:val="-1"/>
          <w:sz w:val="60"/>
          <w:szCs w:val="60"/>
        </w:rPr>
      </w:pPr>
      <w:r>
        <w:rPr>
          <w:rFonts w:eastAsia="Times New Roman"/>
          <w:b/>
          <w:spacing w:val="-1"/>
          <w:sz w:val="60"/>
          <w:szCs w:val="60"/>
        </w:rPr>
        <w:t xml:space="preserve">Senior </w:t>
      </w:r>
      <w:r w:rsidR="00844473">
        <w:rPr>
          <w:rFonts w:eastAsia="Times New Roman"/>
          <w:b/>
          <w:spacing w:val="-1"/>
          <w:sz w:val="60"/>
          <w:szCs w:val="60"/>
        </w:rPr>
        <w:t>Web Developer</w:t>
      </w:r>
    </w:p>
    <w:p w14:paraId="2434B453" w14:textId="4D04B636" w:rsidR="008B1691" w:rsidRPr="006563B1" w:rsidRDefault="00874D9A" w:rsidP="008B1691">
      <w:pPr>
        <w:ind w:right="-270"/>
        <w:rPr>
          <w:sz w:val="60"/>
          <w:szCs w:val="60"/>
        </w:rPr>
      </w:pPr>
      <w:r>
        <w:rPr>
          <w:noProof/>
          <w:sz w:val="60"/>
          <w:szCs w:val="60"/>
          <w:lang w:eastAsia="ko-KR"/>
        </w:rPr>
        <w:drawing>
          <wp:inline distT="0" distB="0" distL="0" distR="0" wp14:anchorId="48CF1BE5" wp14:editId="0F773428">
            <wp:extent cx="1927636" cy="183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c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886" cy="184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895D" w14:textId="1155D52B" w:rsidR="006B0F11" w:rsidRDefault="006B0F11">
      <w:pPr>
        <w:ind w:left="4684" w:right="4806"/>
        <w:jc w:val="center"/>
        <w:rPr>
          <w:sz w:val="22"/>
          <w:szCs w:val="22"/>
        </w:rPr>
      </w:pPr>
    </w:p>
    <w:p w14:paraId="61144B45" w14:textId="5856B8F1" w:rsidR="000A1869" w:rsidRDefault="00052185" w:rsidP="00384A27">
      <w:pPr>
        <w:ind w:left="2940" w:firstLine="420"/>
        <w:rPr>
          <w:rFonts w:eastAsia="Times New Roman"/>
          <w:sz w:val="22"/>
          <w:szCs w:val="22"/>
        </w:rPr>
      </w:pPr>
      <w:r>
        <w:rPr>
          <w:rFonts w:eastAsia="Times New Roman"/>
          <w:b/>
          <w:spacing w:val="-1"/>
          <w:sz w:val="22"/>
          <w:szCs w:val="22"/>
        </w:rPr>
        <w:t>E</w:t>
      </w:r>
      <w:r>
        <w:rPr>
          <w:rFonts w:eastAsia="Times New Roman"/>
          <w:b/>
          <w:spacing w:val="1"/>
          <w:sz w:val="22"/>
          <w:szCs w:val="22"/>
        </w:rPr>
        <w:t>m</w:t>
      </w:r>
      <w:r>
        <w:rPr>
          <w:rFonts w:eastAsia="Times New Roman"/>
          <w:b/>
          <w:sz w:val="22"/>
          <w:szCs w:val="22"/>
        </w:rPr>
        <w:t>a</w:t>
      </w:r>
      <w:r>
        <w:rPr>
          <w:rFonts w:eastAsia="Times New Roman"/>
          <w:b/>
          <w:spacing w:val="-1"/>
          <w:sz w:val="22"/>
          <w:szCs w:val="22"/>
        </w:rPr>
        <w:t>i</w:t>
      </w:r>
      <w:r>
        <w:rPr>
          <w:rFonts w:eastAsia="Times New Roman"/>
          <w:b/>
          <w:spacing w:val="1"/>
          <w:sz w:val="22"/>
          <w:szCs w:val="22"/>
        </w:rPr>
        <w:t>l</w:t>
      </w:r>
      <w:r>
        <w:rPr>
          <w:rFonts w:eastAsia="Times New Roman"/>
          <w:sz w:val="22"/>
          <w:szCs w:val="22"/>
        </w:rPr>
        <w:t>:</w:t>
      </w:r>
      <w:r>
        <w:rPr>
          <w:rFonts w:eastAsia="Times New Roman"/>
          <w:spacing w:val="-1"/>
          <w:sz w:val="22"/>
          <w:szCs w:val="22"/>
        </w:rPr>
        <w:t xml:space="preserve"> </w:t>
      </w:r>
      <w:r w:rsidR="008B1691">
        <w:rPr>
          <w:rFonts w:ascii="Calibri" w:hAnsi="Calibri" w:cs="Calibri"/>
          <w:sz w:val="22"/>
          <w:szCs w:val="22"/>
        </w:rPr>
        <w:t>mingming424224</w:t>
      </w:r>
      <w:r w:rsidR="00991FA2" w:rsidRPr="00991FA2">
        <w:rPr>
          <w:rFonts w:ascii="Calibri" w:hAnsi="Calibri" w:cs="Calibri"/>
          <w:sz w:val="22"/>
          <w:szCs w:val="22"/>
        </w:rPr>
        <w:t>@</w:t>
      </w:r>
      <w:r w:rsidR="00560A12">
        <w:rPr>
          <w:rFonts w:ascii="Calibri" w:hAnsi="Calibri" w:cs="Calibri"/>
          <w:sz w:val="22"/>
          <w:szCs w:val="22"/>
        </w:rPr>
        <w:t>gmail</w:t>
      </w:r>
      <w:r w:rsidR="00991FA2" w:rsidRPr="00991FA2">
        <w:rPr>
          <w:rFonts w:ascii="Calibri" w:hAnsi="Calibri" w:cs="Calibri"/>
          <w:sz w:val="22"/>
          <w:szCs w:val="22"/>
        </w:rPr>
        <w:t>.com</w:t>
      </w:r>
    </w:p>
    <w:p w14:paraId="62987C1E" w14:textId="77777777" w:rsidR="000A1869" w:rsidRDefault="000A1869" w:rsidP="00384A27">
      <w:pPr>
        <w:spacing w:line="200" w:lineRule="exact"/>
      </w:pPr>
    </w:p>
    <w:p w14:paraId="0EDE73E0" w14:textId="77777777" w:rsidR="000A1869" w:rsidRDefault="00331BC0" w:rsidP="00384A27">
      <w:pPr>
        <w:tabs>
          <w:tab w:val="left" w:pos="2580"/>
        </w:tabs>
        <w:spacing w:line="200" w:lineRule="exact"/>
      </w:pPr>
      <w:r>
        <w:tab/>
      </w:r>
    </w:p>
    <w:p w14:paraId="07101E36" w14:textId="77777777" w:rsidR="000A1869" w:rsidRDefault="00537561" w:rsidP="00384A27">
      <w:pPr>
        <w:tabs>
          <w:tab w:val="left" w:pos="1815"/>
        </w:tabs>
        <w:spacing w:line="200" w:lineRule="exact"/>
      </w:pPr>
      <w:r>
        <w:rPr>
          <w:rFonts w:eastAsia="Times New Roman"/>
        </w:rPr>
        <w:pict w14:anchorId="607F47B1">
          <v:group id="_x0000_s1084" style="position:absolute;margin-left:215.45pt;margin-top:4.75pt;width:300.4pt;height:22.35pt;z-index:-251661312;mso-position-horizontal-relative:page" coordorigin="6257,6" coordsize="4613,263">
            <v:shape id="_x0000_s1086" style="position:absolute;left:6267;top:16;width:79;height:243" coordorigin="6267,16" coordsize="79,243" path="m6267,259r79,l6346,16r-79,l6267,259xe" fillcolor="#9f8351 [3206]" stroked="f">
              <v:path arrowok="t"/>
            </v:shape>
            <v:shape id="_x0000_s1085" style="position:absolute;left:6346;top:16;width:4514;height:242" coordorigin="6346,16" coordsize="4514,242" path="m6346,258r4514,l10860,16r-4514,l6346,258xe" fillcolor="#9f8351 [3206]" stroked="f">
              <v:path arrowok="t"/>
            </v:shape>
            <w10:wrap anchorx="page"/>
          </v:group>
        </w:pict>
      </w:r>
      <w:r w:rsidR="00331BC0">
        <w:tab/>
      </w:r>
    </w:p>
    <w:p w14:paraId="1063BC2F" w14:textId="7084731D" w:rsidR="000A1869" w:rsidRDefault="00052185" w:rsidP="00384A27">
      <w:pPr>
        <w:ind w:left="3420"/>
        <w:rPr>
          <w:rFonts w:ascii="Arial" w:eastAsia="Arial" w:hAnsi="Arial" w:cs="Arial"/>
          <w:b/>
          <w:sz w:val="21"/>
          <w:szCs w:val="21"/>
        </w:rPr>
      </w:pPr>
      <w:r>
        <w:rPr>
          <w:rFonts w:eastAsia="Times New Roman"/>
          <w:b/>
          <w:spacing w:val="2"/>
          <w:sz w:val="22"/>
          <w:szCs w:val="22"/>
        </w:rPr>
        <w:t>P</w:t>
      </w:r>
      <w:r>
        <w:rPr>
          <w:rFonts w:eastAsia="Times New Roman"/>
          <w:b/>
          <w:spacing w:val="-1"/>
          <w:sz w:val="22"/>
          <w:szCs w:val="22"/>
        </w:rPr>
        <w:t>ER</w:t>
      </w:r>
      <w:r>
        <w:rPr>
          <w:rFonts w:eastAsia="Times New Roman"/>
          <w:b/>
          <w:sz w:val="22"/>
          <w:szCs w:val="22"/>
        </w:rPr>
        <w:t>S</w:t>
      </w:r>
      <w:r>
        <w:rPr>
          <w:rFonts w:eastAsia="Times New Roman"/>
          <w:b/>
          <w:spacing w:val="1"/>
          <w:sz w:val="22"/>
          <w:szCs w:val="22"/>
        </w:rPr>
        <w:t>O</w:t>
      </w:r>
      <w:r>
        <w:rPr>
          <w:rFonts w:eastAsia="Times New Roman"/>
          <w:b/>
          <w:spacing w:val="-1"/>
          <w:sz w:val="22"/>
          <w:szCs w:val="22"/>
        </w:rPr>
        <w:t>NA</w:t>
      </w:r>
      <w:r>
        <w:rPr>
          <w:rFonts w:eastAsia="Times New Roman"/>
          <w:b/>
          <w:sz w:val="22"/>
          <w:szCs w:val="22"/>
        </w:rPr>
        <w:t>L</w:t>
      </w:r>
      <w:r>
        <w:rPr>
          <w:rFonts w:eastAsia="Times New Roman"/>
          <w:b/>
          <w:spacing w:val="-1"/>
          <w:sz w:val="22"/>
          <w:szCs w:val="22"/>
        </w:rPr>
        <w:t xml:space="preserve"> C</w:t>
      </w:r>
      <w:r>
        <w:rPr>
          <w:rFonts w:eastAsia="Times New Roman"/>
          <w:b/>
          <w:spacing w:val="1"/>
          <w:sz w:val="22"/>
          <w:szCs w:val="22"/>
        </w:rPr>
        <w:t>H</w:t>
      </w:r>
      <w:r>
        <w:rPr>
          <w:rFonts w:eastAsia="Times New Roman"/>
          <w:b/>
          <w:spacing w:val="-1"/>
          <w:sz w:val="22"/>
          <w:szCs w:val="22"/>
        </w:rPr>
        <w:t>ARACTER</w:t>
      </w:r>
      <w:r>
        <w:rPr>
          <w:rFonts w:eastAsia="Times New Roman"/>
          <w:b/>
          <w:spacing w:val="1"/>
          <w:sz w:val="22"/>
          <w:szCs w:val="22"/>
        </w:rPr>
        <w:t>I</w:t>
      </w:r>
      <w:r>
        <w:rPr>
          <w:rFonts w:eastAsia="Times New Roman"/>
          <w:b/>
          <w:sz w:val="22"/>
          <w:szCs w:val="22"/>
        </w:rPr>
        <w:t>S</w:t>
      </w:r>
      <w:r>
        <w:rPr>
          <w:rFonts w:eastAsia="Times New Roman"/>
          <w:b/>
          <w:spacing w:val="-1"/>
          <w:sz w:val="22"/>
          <w:szCs w:val="22"/>
        </w:rPr>
        <w:t>T</w:t>
      </w:r>
      <w:r>
        <w:rPr>
          <w:rFonts w:eastAsia="Times New Roman"/>
          <w:b/>
          <w:spacing w:val="1"/>
          <w:sz w:val="22"/>
          <w:szCs w:val="22"/>
        </w:rPr>
        <w:t>I</w:t>
      </w:r>
      <w:r>
        <w:rPr>
          <w:rFonts w:eastAsia="Times New Roman"/>
          <w:b/>
          <w:spacing w:val="-1"/>
          <w:sz w:val="22"/>
          <w:szCs w:val="22"/>
        </w:rPr>
        <w:t>C</w:t>
      </w:r>
      <w:r>
        <w:rPr>
          <w:rFonts w:eastAsia="Times New Roman"/>
          <w:b/>
          <w:spacing w:val="1"/>
          <w:sz w:val="22"/>
          <w:szCs w:val="22"/>
        </w:rPr>
        <w:t>S</w:t>
      </w:r>
      <w:r>
        <w:rPr>
          <w:rFonts w:ascii="Arial" w:eastAsia="Arial" w:hAnsi="Arial" w:cs="Arial"/>
          <w:b/>
          <w:sz w:val="21"/>
          <w:szCs w:val="21"/>
        </w:rPr>
        <w:t>:</w:t>
      </w:r>
    </w:p>
    <w:p w14:paraId="244124E9" w14:textId="4769E035" w:rsidR="00FC581E" w:rsidRDefault="00FC581E" w:rsidP="00384A27">
      <w:pPr>
        <w:ind w:left="3420"/>
        <w:rPr>
          <w:rFonts w:ascii="Arial" w:eastAsia="Arial" w:hAnsi="Arial" w:cs="Arial"/>
          <w:sz w:val="21"/>
          <w:szCs w:val="21"/>
        </w:rPr>
      </w:pPr>
    </w:p>
    <w:p w14:paraId="5D372440" w14:textId="1005BC77" w:rsidR="000A1869" w:rsidRPr="00F83937" w:rsidRDefault="00052185" w:rsidP="00384A27">
      <w:pPr>
        <w:tabs>
          <w:tab w:val="left" w:pos="5360"/>
        </w:tabs>
        <w:spacing w:before="23"/>
        <w:ind w:left="3780" w:right="519" w:hanging="360"/>
        <w:rPr>
          <w:rFonts w:eastAsia="Times New Roman"/>
          <w:spacing w:val="-1"/>
          <w:sz w:val="22"/>
          <w:szCs w:val="22"/>
        </w:rPr>
      </w:pPr>
      <w:r>
        <w:rPr>
          <w:rFonts w:eastAsia="Times New Roman"/>
          <w:w w:val="131"/>
          <w:sz w:val="22"/>
          <w:szCs w:val="22"/>
        </w:rPr>
        <w:t>•</w:t>
      </w:r>
      <w:r w:rsidR="006D1AB7">
        <w:rPr>
          <w:rFonts w:eastAsia="Times New Roman"/>
          <w:w w:val="131"/>
          <w:sz w:val="22"/>
          <w:szCs w:val="22"/>
        </w:rPr>
        <w:t xml:space="preserve">  </w:t>
      </w:r>
      <w:r>
        <w:rPr>
          <w:rFonts w:eastAsia="Times New Roman"/>
          <w:spacing w:val="-1"/>
          <w:sz w:val="22"/>
          <w:szCs w:val="22"/>
        </w:rPr>
        <w:t>H</w:t>
      </w:r>
      <w:r w:rsidRPr="00F83937">
        <w:rPr>
          <w:rFonts w:eastAsia="Times New Roman"/>
          <w:spacing w:val="-1"/>
          <w:sz w:val="22"/>
          <w:szCs w:val="22"/>
        </w:rPr>
        <w:t>igh performance and commitment to professional</w:t>
      </w:r>
      <w:r w:rsidR="00384A27">
        <w:rPr>
          <w:rFonts w:eastAsia="Times New Roman"/>
          <w:spacing w:val="-1"/>
          <w:sz w:val="22"/>
          <w:szCs w:val="22"/>
        </w:rPr>
        <w:t xml:space="preserve"> </w:t>
      </w:r>
      <w:r w:rsidRPr="00F83937">
        <w:rPr>
          <w:rFonts w:eastAsia="Times New Roman"/>
          <w:spacing w:val="-1"/>
          <w:sz w:val="22"/>
          <w:szCs w:val="22"/>
        </w:rPr>
        <w:t>development</w:t>
      </w:r>
    </w:p>
    <w:p w14:paraId="2776888A" w14:textId="77777777" w:rsidR="000A1869" w:rsidRPr="00F83937" w:rsidRDefault="00052185" w:rsidP="00384A27">
      <w:pPr>
        <w:tabs>
          <w:tab w:val="left" w:pos="5360"/>
        </w:tabs>
        <w:spacing w:before="23"/>
        <w:ind w:left="3780" w:right="519" w:hanging="360"/>
        <w:rPr>
          <w:rFonts w:eastAsia="Times New Roman"/>
          <w:spacing w:val="-1"/>
          <w:sz w:val="22"/>
          <w:szCs w:val="22"/>
        </w:rPr>
      </w:pPr>
      <w:r w:rsidRPr="00F83937">
        <w:rPr>
          <w:rFonts w:eastAsia="Times New Roman"/>
          <w:spacing w:val="-1"/>
          <w:sz w:val="22"/>
          <w:szCs w:val="22"/>
        </w:rPr>
        <w:t xml:space="preserve">•   </w:t>
      </w:r>
      <w:r>
        <w:rPr>
          <w:rFonts w:eastAsia="Times New Roman"/>
          <w:spacing w:val="-1"/>
          <w:sz w:val="22"/>
          <w:szCs w:val="22"/>
        </w:rPr>
        <w:t>H</w:t>
      </w:r>
      <w:r w:rsidRPr="00F83937">
        <w:rPr>
          <w:rFonts w:eastAsia="Times New Roman"/>
          <w:spacing w:val="-1"/>
          <w:sz w:val="22"/>
          <w:szCs w:val="22"/>
        </w:rPr>
        <w:t>igh level of</w:t>
      </w:r>
      <w:r>
        <w:rPr>
          <w:rFonts w:eastAsia="Times New Roman"/>
          <w:spacing w:val="-1"/>
          <w:sz w:val="22"/>
          <w:szCs w:val="22"/>
        </w:rPr>
        <w:t xml:space="preserve"> </w:t>
      </w:r>
      <w:r w:rsidRPr="00F83937">
        <w:rPr>
          <w:rFonts w:eastAsia="Times New Roman"/>
          <w:spacing w:val="-1"/>
          <w:sz w:val="22"/>
          <w:szCs w:val="22"/>
        </w:rPr>
        <w:t>personal responsibi</w:t>
      </w:r>
      <w:r>
        <w:rPr>
          <w:rFonts w:eastAsia="Times New Roman"/>
          <w:spacing w:val="-1"/>
          <w:sz w:val="22"/>
          <w:szCs w:val="22"/>
        </w:rPr>
        <w:t>l</w:t>
      </w:r>
      <w:r w:rsidRPr="00F83937">
        <w:rPr>
          <w:rFonts w:eastAsia="Times New Roman"/>
          <w:spacing w:val="-1"/>
          <w:sz w:val="22"/>
          <w:szCs w:val="22"/>
        </w:rPr>
        <w:t>ity</w:t>
      </w:r>
    </w:p>
    <w:p w14:paraId="0960CF15" w14:textId="77777777" w:rsidR="000A1869" w:rsidRPr="00F83937" w:rsidRDefault="00052185" w:rsidP="00384A27">
      <w:pPr>
        <w:tabs>
          <w:tab w:val="left" w:pos="5360"/>
        </w:tabs>
        <w:spacing w:before="23"/>
        <w:ind w:left="3780" w:right="519" w:hanging="360"/>
        <w:rPr>
          <w:rFonts w:eastAsia="Times New Roman"/>
          <w:spacing w:val="-1"/>
          <w:sz w:val="22"/>
          <w:szCs w:val="22"/>
        </w:rPr>
      </w:pPr>
      <w:r w:rsidRPr="00F83937">
        <w:rPr>
          <w:rFonts w:eastAsia="Times New Roman"/>
          <w:spacing w:val="-1"/>
          <w:sz w:val="22"/>
          <w:szCs w:val="22"/>
        </w:rPr>
        <w:t>•   Self-conf</w:t>
      </w:r>
      <w:r>
        <w:rPr>
          <w:rFonts w:eastAsia="Times New Roman"/>
          <w:spacing w:val="-1"/>
          <w:sz w:val="22"/>
          <w:szCs w:val="22"/>
        </w:rPr>
        <w:t>i</w:t>
      </w:r>
      <w:r w:rsidRPr="00F83937">
        <w:rPr>
          <w:rFonts w:eastAsia="Times New Roman"/>
          <w:spacing w:val="-1"/>
          <w:sz w:val="22"/>
          <w:szCs w:val="22"/>
        </w:rPr>
        <w:t>dence</w:t>
      </w:r>
    </w:p>
    <w:p w14:paraId="61F50DE7" w14:textId="77777777" w:rsidR="000A1869" w:rsidRPr="00F83937" w:rsidRDefault="00052185" w:rsidP="00384A27">
      <w:pPr>
        <w:tabs>
          <w:tab w:val="left" w:pos="5360"/>
        </w:tabs>
        <w:spacing w:before="23"/>
        <w:ind w:left="3780" w:right="519" w:hanging="360"/>
        <w:rPr>
          <w:rFonts w:eastAsia="Times New Roman"/>
          <w:spacing w:val="-1"/>
          <w:sz w:val="22"/>
          <w:szCs w:val="22"/>
        </w:rPr>
      </w:pPr>
      <w:r w:rsidRPr="00F83937">
        <w:rPr>
          <w:rFonts w:eastAsia="Times New Roman"/>
          <w:spacing w:val="-1"/>
          <w:sz w:val="22"/>
          <w:szCs w:val="22"/>
        </w:rPr>
        <w:t xml:space="preserve">•   </w:t>
      </w:r>
      <w:r>
        <w:rPr>
          <w:rFonts w:eastAsia="Times New Roman"/>
          <w:spacing w:val="-1"/>
          <w:sz w:val="22"/>
          <w:szCs w:val="22"/>
        </w:rPr>
        <w:t>Q</w:t>
      </w:r>
      <w:r w:rsidRPr="00F83937">
        <w:rPr>
          <w:rFonts w:eastAsia="Times New Roman"/>
          <w:spacing w:val="-1"/>
          <w:sz w:val="22"/>
          <w:szCs w:val="22"/>
        </w:rPr>
        <w:t>uick learner</w:t>
      </w:r>
    </w:p>
    <w:p w14:paraId="11233661" w14:textId="77777777" w:rsidR="000A1869" w:rsidRPr="00F83937" w:rsidRDefault="00052185" w:rsidP="00384A27">
      <w:pPr>
        <w:tabs>
          <w:tab w:val="left" w:pos="5360"/>
        </w:tabs>
        <w:spacing w:before="23"/>
        <w:ind w:left="3780" w:right="519" w:hanging="360"/>
        <w:rPr>
          <w:rFonts w:eastAsia="Times New Roman"/>
          <w:spacing w:val="-1"/>
          <w:sz w:val="22"/>
          <w:szCs w:val="22"/>
        </w:rPr>
      </w:pPr>
      <w:r w:rsidRPr="00F83937">
        <w:rPr>
          <w:rFonts w:eastAsia="Times New Roman"/>
          <w:spacing w:val="-1"/>
          <w:sz w:val="22"/>
          <w:szCs w:val="22"/>
        </w:rPr>
        <w:t xml:space="preserve">•   </w:t>
      </w:r>
      <w:r>
        <w:rPr>
          <w:rFonts w:eastAsia="Times New Roman"/>
          <w:spacing w:val="-1"/>
          <w:sz w:val="22"/>
          <w:szCs w:val="22"/>
        </w:rPr>
        <w:t>A</w:t>
      </w:r>
      <w:r w:rsidRPr="00F83937">
        <w:rPr>
          <w:rFonts w:eastAsia="Times New Roman"/>
          <w:spacing w:val="-1"/>
          <w:sz w:val="22"/>
          <w:szCs w:val="22"/>
        </w:rPr>
        <w:t>bi</w:t>
      </w:r>
      <w:r>
        <w:rPr>
          <w:rFonts w:eastAsia="Times New Roman"/>
          <w:spacing w:val="-1"/>
          <w:sz w:val="22"/>
          <w:szCs w:val="22"/>
        </w:rPr>
        <w:t>l</w:t>
      </w:r>
      <w:r w:rsidRPr="00F83937">
        <w:rPr>
          <w:rFonts w:eastAsia="Times New Roman"/>
          <w:spacing w:val="-1"/>
          <w:sz w:val="22"/>
          <w:szCs w:val="22"/>
        </w:rPr>
        <w:t xml:space="preserve">ity to </w:t>
      </w:r>
      <w:r>
        <w:rPr>
          <w:rFonts w:eastAsia="Times New Roman"/>
          <w:spacing w:val="-1"/>
          <w:sz w:val="22"/>
          <w:szCs w:val="22"/>
        </w:rPr>
        <w:t>w</w:t>
      </w:r>
      <w:r w:rsidRPr="00F83937">
        <w:rPr>
          <w:rFonts w:eastAsia="Times New Roman"/>
          <w:spacing w:val="-1"/>
          <w:sz w:val="22"/>
          <w:szCs w:val="22"/>
        </w:rPr>
        <w:t xml:space="preserve">ork in a </w:t>
      </w:r>
      <w:r>
        <w:rPr>
          <w:rFonts w:eastAsia="Times New Roman"/>
          <w:spacing w:val="-1"/>
          <w:sz w:val="22"/>
          <w:szCs w:val="22"/>
        </w:rPr>
        <w:t>t</w:t>
      </w:r>
      <w:r w:rsidRPr="00F83937">
        <w:rPr>
          <w:rFonts w:eastAsia="Times New Roman"/>
          <w:spacing w:val="-1"/>
          <w:sz w:val="22"/>
          <w:szCs w:val="22"/>
        </w:rPr>
        <w:t>eam</w:t>
      </w:r>
    </w:p>
    <w:p w14:paraId="0EE9EA74" w14:textId="77777777" w:rsidR="000A1869" w:rsidRDefault="000A1869">
      <w:pPr>
        <w:spacing w:before="4" w:line="240" w:lineRule="exact"/>
        <w:rPr>
          <w:sz w:val="24"/>
          <w:szCs w:val="24"/>
        </w:rPr>
      </w:pPr>
    </w:p>
    <w:p w14:paraId="3ED414FF" w14:textId="77777777" w:rsidR="000A1869" w:rsidRDefault="000A1869">
      <w:pPr>
        <w:spacing w:line="240" w:lineRule="exact"/>
        <w:ind w:left="216"/>
        <w:rPr>
          <w:sz w:val="22"/>
          <w:szCs w:val="22"/>
        </w:rPr>
      </w:pPr>
    </w:p>
    <w:p w14:paraId="69363E98" w14:textId="13C4AEC9" w:rsidR="00C85D62" w:rsidRDefault="00C85D62">
      <w:pPr>
        <w:spacing w:line="240" w:lineRule="exact"/>
        <w:ind w:left="216"/>
        <w:rPr>
          <w:sz w:val="22"/>
          <w:szCs w:val="22"/>
        </w:rPr>
      </w:pPr>
    </w:p>
    <w:p w14:paraId="610C43C1" w14:textId="6C6D48AA" w:rsidR="000A1869" w:rsidRDefault="007D7B5B">
      <w:pPr>
        <w:spacing w:before="10" w:line="280" w:lineRule="exact"/>
        <w:rPr>
          <w:sz w:val="28"/>
          <w:szCs w:val="28"/>
        </w:rPr>
      </w:pPr>
      <w:r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0DEE4704" wp14:editId="236B4A0C">
                <wp:simplePos x="0" y="0"/>
                <wp:positionH relativeFrom="margin">
                  <wp:align>center</wp:align>
                </wp:positionH>
                <wp:positionV relativeFrom="paragraph">
                  <wp:posOffset>144032</wp:posOffset>
                </wp:positionV>
                <wp:extent cx="6453505" cy="276225"/>
                <wp:effectExtent l="0" t="0" r="4445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3505" cy="276225"/>
                          <a:chOff x="998" y="6"/>
                          <a:chExt cx="10163" cy="263"/>
                        </a:xfrm>
                      </wpg:grpSpPr>
                      <wps:wsp>
                        <wps:cNvPr id="7" name="Freeform 76"/>
                        <wps:cNvSpPr>
                          <a:spLocks/>
                        </wps:cNvSpPr>
                        <wps:spPr bwMode="auto">
                          <a:xfrm>
                            <a:off x="11150" y="16"/>
                            <a:ext cx="1" cy="243"/>
                          </a:xfrm>
                          <a:custGeom>
                            <a:avLst/>
                            <a:gdLst>
                              <a:gd name="T0" fmla="+- 0 11150 11150"/>
                              <a:gd name="T1" fmla="*/ T0 w 1"/>
                              <a:gd name="T2" fmla="+- 0 259 16"/>
                              <a:gd name="T3" fmla="*/ 259 h 243"/>
                              <a:gd name="T4" fmla="+- 0 11151 11150"/>
                              <a:gd name="T5" fmla="*/ T4 w 1"/>
                              <a:gd name="T6" fmla="+- 0 259 16"/>
                              <a:gd name="T7" fmla="*/ 259 h 243"/>
                              <a:gd name="T8" fmla="+- 0 11151 11150"/>
                              <a:gd name="T9" fmla="*/ T8 w 1"/>
                              <a:gd name="T10" fmla="+- 0 16 16"/>
                              <a:gd name="T11" fmla="*/ 16 h 243"/>
                              <a:gd name="T12" fmla="+- 0 11150 11150"/>
                              <a:gd name="T13" fmla="*/ T12 w 1"/>
                              <a:gd name="T14" fmla="+- 0 16 16"/>
                              <a:gd name="T15" fmla="*/ 16 h 243"/>
                              <a:gd name="T16" fmla="+- 0 11150 11150"/>
                              <a:gd name="T17" fmla="*/ T16 w 1"/>
                              <a:gd name="T18" fmla="+- 0 259 16"/>
                              <a:gd name="T19" fmla="*/ 259 h 2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" h="243">
                                <a:moveTo>
                                  <a:pt x="0" y="243"/>
                                </a:moveTo>
                                <a:lnTo>
                                  <a:pt x="1" y="243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77"/>
                        <wps:cNvSpPr>
                          <a:spLocks/>
                        </wps:cNvSpPr>
                        <wps:spPr bwMode="auto">
                          <a:xfrm>
                            <a:off x="1008" y="16"/>
                            <a:ext cx="79" cy="243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79"/>
                              <a:gd name="T2" fmla="+- 0 259 16"/>
                              <a:gd name="T3" fmla="*/ 259 h 243"/>
                              <a:gd name="T4" fmla="+- 0 1087 1008"/>
                              <a:gd name="T5" fmla="*/ T4 w 79"/>
                              <a:gd name="T6" fmla="+- 0 259 16"/>
                              <a:gd name="T7" fmla="*/ 259 h 243"/>
                              <a:gd name="T8" fmla="+- 0 1087 1008"/>
                              <a:gd name="T9" fmla="*/ T8 w 79"/>
                              <a:gd name="T10" fmla="+- 0 16 16"/>
                              <a:gd name="T11" fmla="*/ 16 h 243"/>
                              <a:gd name="T12" fmla="+- 0 1008 1008"/>
                              <a:gd name="T13" fmla="*/ T12 w 79"/>
                              <a:gd name="T14" fmla="+- 0 16 16"/>
                              <a:gd name="T15" fmla="*/ 16 h 243"/>
                              <a:gd name="T16" fmla="+- 0 1008 1008"/>
                              <a:gd name="T17" fmla="*/ T16 w 79"/>
                              <a:gd name="T18" fmla="+- 0 259 16"/>
                              <a:gd name="T19" fmla="*/ 259 h 2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9" h="243">
                                <a:moveTo>
                                  <a:pt x="0" y="243"/>
                                </a:moveTo>
                                <a:lnTo>
                                  <a:pt x="79" y="243"/>
                                </a:lnTo>
                                <a:lnTo>
                                  <a:pt x="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78"/>
                        <wps:cNvSpPr>
                          <a:spLocks/>
                        </wps:cNvSpPr>
                        <wps:spPr bwMode="auto">
                          <a:xfrm>
                            <a:off x="1087" y="16"/>
                            <a:ext cx="10063" cy="242"/>
                          </a:xfrm>
                          <a:custGeom>
                            <a:avLst/>
                            <a:gdLst>
                              <a:gd name="T0" fmla="+- 0 1087 1087"/>
                              <a:gd name="T1" fmla="*/ T0 w 10063"/>
                              <a:gd name="T2" fmla="+- 0 258 16"/>
                              <a:gd name="T3" fmla="*/ 258 h 242"/>
                              <a:gd name="T4" fmla="+- 0 11150 1087"/>
                              <a:gd name="T5" fmla="*/ T4 w 10063"/>
                              <a:gd name="T6" fmla="+- 0 258 16"/>
                              <a:gd name="T7" fmla="*/ 258 h 242"/>
                              <a:gd name="T8" fmla="+- 0 11150 1087"/>
                              <a:gd name="T9" fmla="*/ T8 w 10063"/>
                              <a:gd name="T10" fmla="+- 0 16 16"/>
                              <a:gd name="T11" fmla="*/ 16 h 242"/>
                              <a:gd name="T12" fmla="+- 0 1087 1087"/>
                              <a:gd name="T13" fmla="*/ T12 w 10063"/>
                              <a:gd name="T14" fmla="+- 0 16 16"/>
                              <a:gd name="T15" fmla="*/ 16 h 242"/>
                              <a:gd name="T16" fmla="+- 0 1087 1087"/>
                              <a:gd name="T17" fmla="*/ T16 w 10063"/>
                              <a:gd name="T18" fmla="+- 0 258 16"/>
                              <a:gd name="T19" fmla="*/ 258 h 2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063" h="242">
                                <a:moveTo>
                                  <a:pt x="0" y="242"/>
                                </a:moveTo>
                                <a:lnTo>
                                  <a:pt x="10063" y="242"/>
                                </a:lnTo>
                                <a:lnTo>
                                  <a:pt x="100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19648C1" id="Group 6" o:spid="_x0000_s1026" style="position:absolute;margin-left:0;margin-top:11.35pt;width:508.15pt;height:21.75pt;z-index:-251645952;mso-position-horizontal:center;mso-position-horizontal-relative:margin" coordorigin="998,6" coordsize="10163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">
                <v:shape id="Freeform 76" o:spid="_x0000_s1027" style="position:absolute;left:11150;top:16;width:1;height:243;visibility:visible;mso-wrap-style:square;v-text-anchor:top" coordsize="1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" path="m,243r1,l1,,,,,243xe" fillcolor="#9f8351 [3206]" stroked="f">
                  <v:path arrowok="t" o:connecttype="custom" o:connectlocs="0,259;1,259;1,16;0,16;0,259" o:connectangles="0,0,0,0,0"/>
                </v:shape>
                <v:shape id="Freeform 77" o:spid="_x0000_s1028" style="position:absolute;left:1008;top:16;width:79;height:243;visibility:visible;mso-wrap-style:square;v-text-anchor:top" coordsize="79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" path="m,243r79,l79,,,,,243xe" fillcolor="#9f8351 [3206]" stroked="f">
                  <v:path arrowok="t" o:connecttype="custom" o:connectlocs="0,259;79,259;79,16;0,16;0,259" o:connectangles="0,0,0,0,0"/>
                </v:shape>
                <v:shape id="Freeform 78" o:spid="_x0000_s1029" style="position:absolute;left:1087;top:16;width:10063;height:242;visibility:visible;mso-wrap-style:square;v-text-anchor:top" coordsize="10063,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" path="m,242r10063,l10063,,,,,242xe" fillcolor="#9f8351 [3206]" stroked="f">
                  <v:path arrowok="t" o:connecttype="custom" o:connectlocs="0,258;10063,258;10063,16;0,16;0,258" o:connectangles="0,0,0,0,0"/>
                </v:shape>
                <w10:wrap anchorx="margin"/>
              </v:group>
            </w:pict>
          </mc:Fallback>
        </mc:AlternateContent>
      </w:r>
    </w:p>
    <w:p w14:paraId="2E902A97" w14:textId="58FFE7D2" w:rsidR="006E0411" w:rsidRDefault="006E0411" w:rsidP="006E0411">
      <w:pPr>
        <w:spacing w:before="10" w:line="280" w:lineRule="exact"/>
        <w:ind w:firstLineChars="100" w:firstLine="216"/>
        <w:rPr>
          <w:sz w:val="28"/>
          <w:szCs w:val="28"/>
        </w:rPr>
      </w:pPr>
      <w:r>
        <w:rPr>
          <w:rFonts w:eastAsia="Times New Roman"/>
          <w:b/>
          <w:position w:val="-1"/>
          <w:sz w:val="22"/>
          <w:szCs w:val="22"/>
        </w:rPr>
        <w:t>S</w:t>
      </w:r>
      <w:r>
        <w:rPr>
          <w:rFonts w:eastAsia="Times New Roman"/>
          <w:b/>
          <w:spacing w:val="-1"/>
          <w:position w:val="-1"/>
          <w:sz w:val="22"/>
          <w:szCs w:val="22"/>
        </w:rPr>
        <w:t>U</w:t>
      </w:r>
      <w:r>
        <w:rPr>
          <w:rFonts w:eastAsia="Times New Roman"/>
          <w:b/>
          <w:position w:val="-1"/>
          <w:sz w:val="22"/>
          <w:szCs w:val="22"/>
        </w:rPr>
        <w:t>MM</w:t>
      </w:r>
      <w:r>
        <w:rPr>
          <w:rFonts w:eastAsia="Times New Roman"/>
          <w:b/>
          <w:spacing w:val="-1"/>
          <w:position w:val="-1"/>
          <w:sz w:val="22"/>
          <w:szCs w:val="22"/>
        </w:rPr>
        <w:t>AR</w:t>
      </w:r>
      <w:r>
        <w:rPr>
          <w:rFonts w:eastAsia="Times New Roman"/>
          <w:b/>
          <w:position w:val="-1"/>
          <w:sz w:val="22"/>
          <w:szCs w:val="22"/>
        </w:rPr>
        <w:t>Y</w:t>
      </w:r>
      <w:r>
        <w:rPr>
          <w:rFonts w:eastAsia="Times New Roman"/>
          <w:b/>
          <w:spacing w:val="-15"/>
          <w:position w:val="-1"/>
          <w:sz w:val="22"/>
          <w:szCs w:val="22"/>
        </w:rPr>
        <w:t xml:space="preserve"> </w:t>
      </w:r>
      <w:r>
        <w:rPr>
          <w:rFonts w:eastAsia="Times New Roman"/>
          <w:b/>
          <w:spacing w:val="-1"/>
          <w:position w:val="-1"/>
          <w:sz w:val="22"/>
          <w:szCs w:val="22"/>
        </w:rPr>
        <w:t>O</w:t>
      </w:r>
      <w:r>
        <w:rPr>
          <w:rFonts w:eastAsia="Times New Roman"/>
          <w:b/>
          <w:position w:val="-1"/>
          <w:sz w:val="22"/>
          <w:szCs w:val="22"/>
        </w:rPr>
        <w:t>F</w:t>
      </w:r>
      <w:r>
        <w:rPr>
          <w:rFonts w:eastAsia="Times New Roman"/>
          <w:b/>
          <w:spacing w:val="-15"/>
          <w:position w:val="-1"/>
          <w:sz w:val="22"/>
          <w:szCs w:val="22"/>
        </w:rPr>
        <w:t xml:space="preserve"> </w:t>
      </w:r>
      <w:r>
        <w:rPr>
          <w:rFonts w:eastAsia="Times New Roman"/>
          <w:b/>
          <w:spacing w:val="1"/>
          <w:position w:val="-1"/>
          <w:sz w:val="22"/>
          <w:szCs w:val="22"/>
        </w:rPr>
        <w:t>Q</w:t>
      </w:r>
      <w:r>
        <w:rPr>
          <w:rFonts w:eastAsia="Times New Roman"/>
          <w:b/>
          <w:spacing w:val="-1"/>
          <w:position w:val="-1"/>
          <w:sz w:val="22"/>
          <w:szCs w:val="22"/>
        </w:rPr>
        <w:t>UAL</w:t>
      </w:r>
      <w:r>
        <w:rPr>
          <w:rFonts w:eastAsia="Times New Roman"/>
          <w:b/>
          <w:spacing w:val="-2"/>
          <w:position w:val="-1"/>
          <w:sz w:val="22"/>
          <w:szCs w:val="22"/>
        </w:rPr>
        <w:t>I</w:t>
      </w:r>
      <w:r>
        <w:rPr>
          <w:rFonts w:eastAsia="Times New Roman"/>
          <w:b/>
          <w:spacing w:val="-1"/>
          <w:position w:val="-1"/>
          <w:sz w:val="22"/>
          <w:szCs w:val="22"/>
        </w:rPr>
        <w:t>F</w:t>
      </w:r>
      <w:r>
        <w:rPr>
          <w:rFonts w:eastAsia="Times New Roman"/>
          <w:b/>
          <w:spacing w:val="1"/>
          <w:position w:val="-1"/>
          <w:sz w:val="22"/>
          <w:szCs w:val="22"/>
        </w:rPr>
        <w:t>I</w:t>
      </w:r>
      <w:r>
        <w:rPr>
          <w:rFonts w:eastAsia="Times New Roman"/>
          <w:b/>
          <w:spacing w:val="-1"/>
          <w:position w:val="-1"/>
          <w:sz w:val="22"/>
          <w:szCs w:val="22"/>
        </w:rPr>
        <w:t>CAT</w:t>
      </w:r>
      <w:r>
        <w:rPr>
          <w:rFonts w:eastAsia="Times New Roman"/>
          <w:b/>
          <w:position w:val="-1"/>
          <w:sz w:val="22"/>
          <w:szCs w:val="22"/>
        </w:rPr>
        <w:t>I</w:t>
      </w:r>
      <w:r>
        <w:rPr>
          <w:rFonts w:eastAsia="Times New Roman"/>
          <w:b/>
          <w:spacing w:val="1"/>
          <w:position w:val="-1"/>
          <w:sz w:val="22"/>
          <w:szCs w:val="22"/>
        </w:rPr>
        <w:t>O</w:t>
      </w:r>
      <w:r>
        <w:rPr>
          <w:rFonts w:eastAsia="Times New Roman"/>
          <w:b/>
          <w:spacing w:val="-1"/>
          <w:position w:val="-1"/>
          <w:sz w:val="22"/>
          <w:szCs w:val="22"/>
        </w:rPr>
        <w:t>NS</w:t>
      </w:r>
    </w:p>
    <w:p w14:paraId="226DC666" w14:textId="396E794F" w:rsidR="00844473" w:rsidRPr="00844473" w:rsidRDefault="00844473" w:rsidP="00844473">
      <w:pPr>
        <w:spacing w:before="4" w:line="260" w:lineRule="exact"/>
        <w:rPr>
          <w:sz w:val="26"/>
          <w:szCs w:val="26"/>
        </w:rPr>
      </w:pPr>
      <w:r>
        <w:rPr>
          <w:sz w:val="26"/>
          <w:szCs w:val="26"/>
        </w:rPr>
        <w:t xml:space="preserve">   </w:t>
      </w:r>
    </w:p>
    <w:p w14:paraId="7FBEBEE5" w14:textId="3F7583DA" w:rsidR="00844473" w:rsidRPr="00844473" w:rsidRDefault="00844473" w:rsidP="00844473">
      <w:pPr>
        <w:ind w:firstLine="200"/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 xml:space="preserve">I am a Professional Back-end and Front-end developer who have </w:t>
      </w:r>
      <w:r w:rsidR="00641906">
        <w:rPr>
          <w:rFonts w:eastAsia="Times New Roman"/>
          <w:spacing w:val="2"/>
          <w:sz w:val="26"/>
          <w:szCs w:val="26"/>
        </w:rPr>
        <w:t>10</w:t>
      </w:r>
      <w:r w:rsidRPr="00844473">
        <w:rPr>
          <w:rFonts w:eastAsia="Times New Roman"/>
          <w:spacing w:val="2"/>
          <w:sz w:val="26"/>
          <w:szCs w:val="26"/>
        </w:rPr>
        <w:t>+ years of experience.</w:t>
      </w:r>
    </w:p>
    <w:p w14:paraId="53AE554B" w14:textId="7903F20D" w:rsidR="00844473" w:rsidRPr="00844473" w:rsidRDefault="00844473" w:rsidP="00844473">
      <w:pPr>
        <w:ind w:left="200"/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 xml:space="preserve">I have already finished many projects and </w:t>
      </w:r>
      <w:r w:rsidR="00054664">
        <w:rPr>
          <w:rFonts w:eastAsia="Times New Roman"/>
          <w:spacing w:val="2"/>
          <w:sz w:val="26"/>
          <w:szCs w:val="26"/>
        </w:rPr>
        <w:t>so from those</w:t>
      </w:r>
      <w:r w:rsidRPr="00844473">
        <w:rPr>
          <w:rFonts w:eastAsia="Times New Roman"/>
          <w:spacing w:val="2"/>
          <w:sz w:val="26"/>
          <w:szCs w:val="26"/>
        </w:rPr>
        <w:t>, I have got rich experience and strong skills of Back-end and Front-end development.</w:t>
      </w:r>
    </w:p>
    <w:p w14:paraId="620B130F" w14:textId="1CA61F06" w:rsidR="00844473" w:rsidRPr="00844473" w:rsidRDefault="00844473" w:rsidP="00844473">
      <w:pPr>
        <w:ind w:left="200"/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>I have</w:t>
      </w:r>
      <w:r w:rsidR="00054664">
        <w:rPr>
          <w:rFonts w:eastAsia="Times New Roman"/>
          <w:spacing w:val="2"/>
          <w:sz w:val="26"/>
          <w:szCs w:val="26"/>
        </w:rPr>
        <w:t xml:space="preserve"> got</w:t>
      </w:r>
      <w:r w:rsidRPr="00844473">
        <w:rPr>
          <w:rFonts w:eastAsia="Times New Roman"/>
          <w:spacing w:val="2"/>
          <w:sz w:val="26"/>
          <w:szCs w:val="26"/>
        </w:rPr>
        <w:t xml:space="preserve"> </w:t>
      </w:r>
      <w:r w:rsidR="009A5B37">
        <w:rPr>
          <w:rFonts w:eastAsia="Times New Roman"/>
          <w:spacing w:val="2"/>
          <w:sz w:val="26"/>
          <w:szCs w:val="26"/>
        </w:rPr>
        <w:t>8</w:t>
      </w:r>
      <w:r w:rsidRPr="00844473">
        <w:rPr>
          <w:rFonts w:eastAsia="Times New Roman"/>
          <w:spacing w:val="2"/>
          <w:sz w:val="26"/>
          <w:szCs w:val="26"/>
        </w:rPr>
        <w:t xml:space="preserve">+ years experience of Back-end </w:t>
      </w:r>
      <w:r w:rsidR="00054664">
        <w:rPr>
          <w:rFonts w:eastAsia="Times New Roman"/>
          <w:spacing w:val="2"/>
          <w:sz w:val="26"/>
          <w:szCs w:val="26"/>
        </w:rPr>
        <w:t xml:space="preserve">development </w:t>
      </w:r>
      <w:r w:rsidRPr="00844473">
        <w:rPr>
          <w:rFonts w:eastAsia="Times New Roman"/>
          <w:spacing w:val="2"/>
          <w:sz w:val="26"/>
          <w:szCs w:val="26"/>
        </w:rPr>
        <w:t xml:space="preserve">such as Ruby on Rails, Django, Laravel, </w:t>
      </w:r>
      <w:r w:rsidR="00314ECE">
        <w:rPr>
          <w:rFonts w:eastAsia="Times New Roman"/>
          <w:spacing w:val="2"/>
          <w:sz w:val="26"/>
          <w:szCs w:val="26"/>
        </w:rPr>
        <w:t xml:space="preserve">Symfony, </w:t>
      </w:r>
      <w:r w:rsidRPr="00844473">
        <w:rPr>
          <w:rFonts w:eastAsia="Times New Roman"/>
          <w:spacing w:val="2"/>
          <w:sz w:val="26"/>
          <w:szCs w:val="26"/>
        </w:rPr>
        <w:t xml:space="preserve">Express, CI and </w:t>
      </w:r>
      <w:r w:rsidR="009A5B37">
        <w:rPr>
          <w:rFonts w:eastAsia="Times New Roman"/>
          <w:spacing w:val="2"/>
          <w:sz w:val="26"/>
          <w:szCs w:val="26"/>
        </w:rPr>
        <w:t>5</w:t>
      </w:r>
      <w:r w:rsidRPr="00844473">
        <w:rPr>
          <w:rFonts w:eastAsia="Times New Roman"/>
          <w:spacing w:val="2"/>
          <w:sz w:val="26"/>
          <w:szCs w:val="26"/>
        </w:rPr>
        <w:t xml:space="preserve">+ years experience of Front-end </w:t>
      </w:r>
      <w:r w:rsidR="00054664">
        <w:rPr>
          <w:rFonts w:eastAsia="Times New Roman"/>
          <w:spacing w:val="2"/>
          <w:sz w:val="26"/>
          <w:szCs w:val="26"/>
        </w:rPr>
        <w:t xml:space="preserve">development </w:t>
      </w:r>
      <w:r w:rsidRPr="00844473">
        <w:rPr>
          <w:rFonts w:eastAsia="Times New Roman"/>
          <w:spacing w:val="2"/>
          <w:sz w:val="26"/>
          <w:szCs w:val="26"/>
        </w:rPr>
        <w:t>such as Vue, Angular, React, etc.</w:t>
      </w:r>
    </w:p>
    <w:p w14:paraId="5DE7071B" w14:textId="6C33FCE5" w:rsidR="00844473" w:rsidRPr="00844473" w:rsidRDefault="00844473" w:rsidP="00844473">
      <w:pPr>
        <w:ind w:left="200"/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 xml:space="preserve">The 8+ years career of Back-end developer </w:t>
      </w:r>
      <w:r w:rsidR="00054664" w:rsidRPr="00844473">
        <w:rPr>
          <w:rFonts w:eastAsia="Times New Roman"/>
          <w:spacing w:val="2"/>
          <w:sz w:val="26"/>
          <w:szCs w:val="26"/>
        </w:rPr>
        <w:t xml:space="preserve">have </w:t>
      </w:r>
      <w:r w:rsidR="00054664">
        <w:rPr>
          <w:rFonts w:eastAsia="Times New Roman"/>
          <w:spacing w:val="2"/>
          <w:sz w:val="26"/>
          <w:szCs w:val="26"/>
        </w:rPr>
        <w:t xml:space="preserve">also </w:t>
      </w:r>
      <w:r w:rsidRPr="00844473">
        <w:rPr>
          <w:rFonts w:eastAsia="Times New Roman"/>
          <w:spacing w:val="2"/>
          <w:sz w:val="26"/>
          <w:szCs w:val="26"/>
        </w:rPr>
        <w:t>made me got much experience of DBMS such as MySql, PostgreSql, MongoDB, etc.</w:t>
      </w:r>
    </w:p>
    <w:p w14:paraId="2D5BE11A" w14:textId="77777777" w:rsidR="007C3014" w:rsidRDefault="00054664" w:rsidP="00844473">
      <w:pPr>
        <w:ind w:left="200"/>
        <w:rPr>
          <w:rFonts w:eastAsia="Times New Roman"/>
          <w:spacing w:val="2"/>
          <w:sz w:val="26"/>
          <w:szCs w:val="26"/>
        </w:rPr>
      </w:pPr>
      <w:r>
        <w:rPr>
          <w:rFonts w:eastAsia="Times New Roman"/>
          <w:spacing w:val="2"/>
          <w:sz w:val="26"/>
          <w:szCs w:val="26"/>
        </w:rPr>
        <w:t>D</w:t>
      </w:r>
      <w:r w:rsidR="00844473" w:rsidRPr="00844473">
        <w:rPr>
          <w:rFonts w:eastAsia="Times New Roman"/>
          <w:spacing w:val="2"/>
          <w:sz w:val="26"/>
          <w:szCs w:val="26"/>
        </w:rPr>
        <w:t>eveloping some large website development, I ha</w:t>
      </w:r>
      <w:r>
        <w:rPr>
          <w:rFonts w:eastAsia="Times New Roman"/>
          <w:spacing w:val="2"/>
          <w:sz w:val="26"/>
          <w:szCs w:val="26"/>
        </w:rPr>
        <w:t>d</w:t>
      </w:r>
      <w:r w:rsidR="00844473" w:rsidRPr="00844473">
        <w:rPr>
          <w:rFonts w:eastAsia="Times New Roman"/>
          <w:spacing w:val="2"/>
          <w:sz w:val="26"/>
          <w:szCs w:val="26"/>
        </w:rPr>
        <w:t xml:space="preserve"> experienced ElasticSearch, Varnish, Redis, Memcache for improving website performance</w:t>
      </w:r>
      <w:r w:rsidR="007C3014">
        <w:rPr>
          <w:rFonts w:eastAsia="Times New Roman"/>
          <w:spacing w:val="2"/>
          <w:sz w:val="26"/>
          <w:szCs w:val="26"/>
        </w:rPr>
        <w:t>.</w:t>
      </w:r>
    </w:p>
    <w:p w14:paraId="03087CCA" w14:textId="1D190250" w:rsidR="00844473" w:rsidRPr="00844473" w:rsidRDefault="007C3014" w:rsidP="00844473">
      <w:pPr>
        <w:ind w:left="200"/>
        <w:rPr>
          <w:rFonts w:eastAsia="Times New Roman"/>
          <w:spacing w:val="2"/>
          <w:sz w:val="26"/>
          <w:szCs w:val="26"/>
        </w:rPr>
      </w:pPr>
      <w:r>
        <w:rPr>
          <w:rFonts w:eastAsia="Times New Roman"/>
          <w:spacing w:val="2"/>
          <w:sz w:val="26"/>
          <w:szCs w:val="26"/>
        </w:rPr>
        <w:t>I used to handle</w:t>
      </w:r>
      <w:r w:rsidR="00844473" w:rsidRPr="00844473">
        <w:rPr>
          <w:rFonts w:eastAsia="Times New Roman"/>
          <w:spacing w:val="2"/>
          <w:sz w:val="26"/>
          <w:szCs w:val="26"/>
        </w:rPr>
        <w:t xml:space="preserve"> Booking, E-Commerce, CRM, </w:t>
      </w:r>
      <w:r>
        <w:rPr>
          <w:rFonts w:eastAsia="Times New Roman"/>
          <w:spacing w:val="2"/>
          <w:sz w:val="26"/>
          <w:szCs w:val="26"/>
        </w:rPr>
        <w:t>EMS sites</w:t>
      </w:r>
      <w:r w:rsidR="00B8793E">
        <w:rPr>
          <w:rFonts w:eastAsia="Times New Roman"/>
          <w:spacing w:val="2"/>
          <w:sz w:val="26"/>
          <w:szCs w:val="26"/>
        </w:rPr>
        <w:t>.</w:t>
      </w:r>
    </w:p>
    <w:p w14:paraId="77A80D06" w14:textId="77777777" w:rsidR="00844473" w:rsidRPr="00844473" w:rsidRDefault="00844473" w:rsidP="00844473">
      <w:pPr>
        <w:ind w:left="200"/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> </w:t>
      </w:r>
    </w:p>
    <w:p w14:paraId="05088F81" w14:textId="77777777" w:rsidR="00844473" w:rsidRPr="00844473" w:rsidRDefault="00844473" w:rsidP="00844473">
      <w:pPr>
        <w:ind w:left="200"/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>My skills are as follows.</w:t>
      </w:r>
    </w:p>
    <w:p w14:paraId="3475F6B2" w14:textId="77777777" w:rsidR="00844473" w:rsidRPr="00844473" w:rsidRDefault="00844473" w:rsidP="00844473">
      <w:pPr>
        <w:ind w:left="200"/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>- Back-end : Django, Ruby on Rails, Express, Laravel, CodeIgniter</w:t>
      </w:r>
    </w:p>
    <w:p w14:paraId="2C85D24C" w14:textId="7803B2CA" w:rsidR="00844473" w:rsidRPr="00844473" w:rsidRDefault="00844473" w:rsidP="00844473">
      <w:pPr>
        <w:ind w:left="200"/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 xml:space="preserve">- Front-end : Angular, React, Vue, Ext, HTML, </w:t>
      </w:r>
      <w:r w:rsidR="00054664">
        <w:rPr>
          <w:rFonts w:eastAsia="Times New Roman"/>
          <w:spacing w:val="2"/>
          <w:sz w:val="26"/>
          <w:szCs w:val="26"/>
        </w:rPr>
        <w:t>CSS/</w:t>
      </w:r>
      <w:r w:rsidRPr="00844473">
        <w:rPr>
          <w:rFonts w:eastAsia="Times New Roman"/>
          <w:spacing w:val="2"/>
          <w:sz w:val="26"/>
          <w:szCs w:val="26"/>
        </w:rPr>
        <w:t>LESS</w:t>
      </w:r>
      <w:r w:rsidR="00054664">
        <w:rPr>
          <w:rFonts w:eastAsia="Times New Roman"/>
          <w:spacing w:val="2"/>
          <w:sz w:val="26"/>
          <w:szCs w:val="26"/>
        </w:rPr>
        <w:t>/</w:t>
      </w:r>
      <w:r w:rsidRPr="00844473">
        <w:rPr>
          <w:rFonts w:eastAsia="Times New Roman"/>
          <w:spacing w:val="2"/>
          <w:sz w:val="26"/>
          <w:szCs w:val="26"/>
        </w:rPr>
        <w:t>SCSS, jQuery</w:t>
      </w:r>
      <w:r w:rsidR="00054664">
        <w:rPr>
          <w:rFonts w:eastAsia="Times New Roman"/>
          <w:spacing w:val="2"/>
          <w:sz w:val="26"/>
          <w:szCs w:val="26"/>
        </w:rPr>
        <w:t xml:space="preserve">, </w:t>
      </w:r>
      <w:r w:rsidR="00054664" w:rsidRPr="00844473">
        <w:rPr>
          <w:rFonts w:eastAsia="Times New Roman"/>
          <w:spacing w:val="2"/>
          <w:sz w:val="26"/>
          <w:szCs w:val="26"/>
        </w:rPr>
        <w:t>Bootstrap</w:t>
      </w:r>
    </w:p>
    <w:p w14:paraId="7910AFBA" w14:textId="77777777" w:rsidR="00844473" w:rsidRPr="00844473" w:rsidRDefault="00844473" w:rsidP="00844473">
      <w:pPr>
        <w:ind w:left="200"/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>- DBMS : MySql, PostgreSql, MongoDB, Redis, Sqlite3</w:t>
      </w:r>
    </w:p>
    <w:p w14:paraId="103258DA" w14:textId="77777777" w:rsidR="00844473" w:rsidRPr="00844473" w:rsidRDefault="00844473" w:rsidP="00844473">
      <w:pPr>
        <w:ind w:left="200"/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>- SCM : Git, Svn, BitBucket, GitHub</w:t>
      </w:r>
    </w:p>
    <w:p w14:paraId="7687546C" w14:textId="77777777" w:rsidR="00844473" w:rsidRPr="00844473" w:rsidRDefault="00844473" w:rsidP="00844473">
      <w:pPr>
        <w:ind w:left="200"/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>- Hosting Server : AWS, Heroku</w:t>
      </w:r>
    </w:p>
    <w:p w14:paraId="40BE9A09" w14:textId="77777777" w:rsidR="00844473" w:rsidRPr="00844473" w:rsidRDefault="00844473" w:rsidP="00844473">
      <w:pPr>
        <w:ind w:left="200"/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>- Operating System : Mac OS, Ubuntu, Windows</w:t>
      </w:r>
    </w:p>
    <w:p w14:paraId="6B282D33" w14:textId="77777777" w:rsidR="00844473" w:rsidRPr="00844473" w:rsidRDefault="00844473" w:rsidP="00844473">
      <w:pPr>
        <w:ind w:left="200"/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>- Time Zone : No Limitation</w:t>
      </w:r>
    </w:p>
    <w:p w14:paraId="7F5AE6DF" w14:textId="77777777" w:rsidR="00844473" w:rsidRPr="00844473" w:rsidRDefault="00844473" w:rsidP="00844473">
      <w:pPr>
        <w:ind w:left="200"/>
        <w:rPr>
          <w:rFonts w:eastAsia="Times New Roman"/>
          <w:spacing w:val="2"/>
          <w:sz w:val="26"/>
          <w:szCs w:val="26"/>
        </w:rPr>
      </w:pPr>
    </w:p>
    <w:p w14:paraId="20598BFA" w14:textId="77777777" w:rsidR="00844473" w:rsidRDefault="00844473" w:rsidP="00844473">
      <w:pPr>
        <w:ind w:left="200"/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 xml:space="preserve">As a team player with long period career, I used to keep deadline and deliver quality </w:t>
      </w:r>
    </w:p>
    <w:p w14:paraId="5D580833" w14:textId="40EEEFBC" w:rsidR="00844473" w:rsidRDefault="00844473" w:rsidP="00844473">
      <w:pPr>
        <w:ind w:left="200"/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lastRenderedPageBreak/>
        <w:t>codes.</w:t>
      </w:r>
    </w:p>
    <w:p w14:paraId="296FDEFB" w14:textId="43CA1B4D" w:rsidR="00054664" w:rsidRDefault="00054664" w:rsidP="00844473">
      <w:pPr>
        <w:ind w:left="200"/>
        <w:rPr>
          <w:rFonts w:eastAsia="Times New Roman"/>
          <w:spacing w:val="2"/>
          <w:sz w:val="26"/>
          <w:szCs w:val="26"/>
        </w:rPr>
      </w:pPr>
    </w:p>
    <w:p w14:paraId="3B8623D4" w14:textId="2419411A" w:rsidR="00054664" w:rsidRDefault="00054664" w:rsidP="00844473">
      <w:pPr>
        <w:ind w:left="200"/>
        <w:rPr>
          <w:rFonts w:eastAsia="Times New Roman"/>
          <w:spacing w:val="2"/>
          <w:sz w:val="26"/>
          <w:szCs w:val="26"/>
        </w:rPr>
      </w:pPr>
    </w:p>
    <w:p w14:paraId="77E3480D" w14:textId="6550111B" w:rsidR="00054664" w:rsidRDefault="00054664" w:rsidP="00844473">
      <w:pPr>
        <w:ind w:left="200"/>
        <w:rPr>
          <w:rFonts w:eastAsia="Times New Roman"/>
          <w:spacing w:val="2"/>
          <w:sz w:val="26"/>
          <w:szCs w:val="26"/>
        </w:rPr>
      </w:pPr>
    </w:p>
    <w:p w14:paraId="4BAD38B6" w14:textId="4F657A47" w:rsidR="00054664" w:rsidRDefault="00054664" w:rsidP="00844473">
      <w:pPr>
        <w:ind w:left="200"/>
        <w:rPr>
          <w:rFonts w:eastAsia="Times New Roman"/>
          <w:spacing w:val="2"/>
          <w:sz w:val="26"/>
          <w:szCs w:val="26"/>
        </w:rPr>
      </w:pPr>
    </w:p>
    <w:p w14:paraId="0310DFAC" w14:textId="13D5B8F8" w:rsidR="00054664" w:rsidRDefault="00054664" w:rsidP="00844473">
      <w:pPr>
        <w:ind w:left="200"/>
        <w:rPr>
          <w:rFonts w:eastAsia="Times New Roman"/>
          <w:spacing w:val="2"/>
          <w:sz w:val="26"/>
          <w:szCs w:val="26"/>
        </w:rPr>
      </w:pPr>
    </w:p>
    <w:p w14:paraId="0925C755" w14:textId="77777777" w:rsidR="00F902AB" w:rsidRDefault="00F902AB" w:rsidP="00844473">
      <w:pPr>
        <w:ind w:left="200"/>
        <w:rPr>
          <w:rFonts w:eastAsia="Times New Roman"/>
          <w:spacing w:val="2"/>
          <w:sz w:val="26"/>
          <w:szCs w:val="26"/>
        </w:rPr>
      </w:pPr>
    </w:p>
    <w:p w14:paraId="3A58821D" w14:textId="77777777" w:rsidR="00FC581E" w:rsidRDefault="00FC581E" w:rsidP="00844473">
      <w:pPr>
        <w:ind w:left="200"/>
        <w:rPr>
          <w:rFonts w:eastAsia="Times New Roman"/>
          <w:spacing w:val="2"/>
          <w:sz w:val="26"/>
          <w:szCs w:val="26"/>
        </w:rPr>
      </w:pPr>
    </w:p>
    <w:p w14:paraId="6A0CB1AC" w14:textId="77777777" w:rsidR="00054664" w:rsidRDefault="00054664" w:rsidP="00844473">
      <w:pPr>
        <w:ind w:left="200"/>
        <w:rPr>
          <w:rFonts w:eastAsia="Times New Roman"/>
          <w:spacing w:val="2"/>
          <w:sz w:val="26"/>
          <w:szCs w:val="26"/>
        </w:rPr>
      </w:pPr>
    </w:p>
    <w:p w14:paraId="2A574249" w14:textId="2E13666F" w:rsidR="00844473" w:rsidRPr="00844473" w:rsidRDefault="00537561" w:rsidP="00844473">
      <w:pPr>
        <w:ind w:left="200"/>
        <w:rPr>
          <w:rFonts w:eastAsia="Times New Roman"/>
          <w:spacing w:val="2"/>
          <w:sz w:val="26"/>
          <w:szCs w:val="26"/>
        </w:rPr>
      </w:pPr>
      <w:r>
        <w:pict w14:anchorId="4B59F85B">
          <v:group id="_x0000_s1071" style="position:absolute;left:0;text-align:left;margin-left:47.1pt;margin-top:9.5pt;width:508.15pt;height:25.9pt;z-index:-251664384;mso-position-horizontal-relative:page" coordorigin="998,38" coordsize="10163,261">
            <v:shape id="_x0000_s1074" style="position:absolute;left:11150;top:49;width:1;height:24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origin="11150,49" coordsize="1,240" path="m11150,289r1,l11151,49r-1,l11150,289xe" fillcolor="#9f8351 [3206]" stroked="f">
              <v:path arrowok="t"/>
            </v:shape>
            <v:shape id="_x0000_s1073" style="position:absolute;left:1008;top:49;width:79;height:24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origin="1008,49" coordsize="79,240" path="m1008,289r79,l1087,49r-79,l1008,289xe" fillcolor="#9f8351 [3206]" stroked="f">
              <v:path arrowok="t"/>
            </v:shape>
            <v:shape id="_x0000_s1072" style="position:absolute;left:1087;top:48;width:10063;height:24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origin="1087,48" coordsize="10063,240" path="m1087,288r10063,l11150,48,1087,48r,240xe" fillcolor="#9f8351 [3206]" stroked="f">
              <v:path arrowok="t"/>
            </v:shape>
            <w10:wrap anchorx="page"/>
          </v:group>
        </w:pict>
      </w:r>
    </w:p>
    <w:p w14:paraId="6EC02779" w14:textId="470BE315" w:rsidR="000A1869" w:rsidRDefault="00052185" w:rsidP="00054664">
      <w:pPr>
        <w:spacing w:before="32" w:line="240" w:lineRule="exact"/>
        <w:ind w:firstLineChars="50" w:firstLine="107"/>
        <w:rPr>
          <w:sz w:val="22"/>
          <w:szCs w:val="22"/>
        </w:rPr>
      </w:pPr>
      <w:r>
        <w:rPr>
          <w:rFonts w:eastAsia="Times New Roman"/>
          <w:b/>
          <w:spacing w:val="-1"/>
          <w:position w:val="-1"/>
          <w:sz w:val="22"/>
          <w:szCs w:val="22"/>
        </w:rPr>
        <w:t>EX</w:t>
      </w:r>
      <w:r>
        <w:rPr>
          <w:rFonts w:eastAsia="Times New Roman"/>
          <w:b/>
          <w:spacing w:val="2"/>
          <w:position w:val="-1"/>
          <w:sz w:val="22"/>
          <w:szCs w:val="22"/>
        </w:rPr>
        <w:t>P</w:t>
      </w:r>
      <w:r>
        <w:rPr>
          <w:rFonts w:eastAsia="Times New Roman"/>
          <w:b/>
          <w:spacing w:val="-1"/>
          <w:position w:val="-1"/>
          <w:sz w:val="22"/>
          <w:szCs w:val="22"/>
        </w:rPr>
        <w:t>ER</w:t>
      </w:r>
      <w:r>
        <w:rPr>
          <w:rFonts w:eastAsia="Times New Roman"/>
          <w:b/>
          <w:spacing w:val="1"/>
          <w:position w:val="-1"/>
          <w:sz w:val="22"/>
          <w:szCs w:val="22"/>
        </w:rPr>
        <w:t>I</w:t>
      </w:r>
      <w:r>
        <w:rPr>
          <w:rFonts w:eastAsia="Times New Roman"/>
          <w:b/>
          <w:spacing w:val="-1"/>
          <w:position w:val="-1"/>
          <w:sz w:val="22"/>
          <w:szCs w:val="22"/>
        </w:rPr>
        <w:t>ENCE</w:t>
      </w:r>
    </w:p>
    <w:p w14:paraId="5CB75194" w14:textId="77777777" w:rsidR="000A1869" w:rsidRDefault="000A1869">
      <w:pPr>
        <w:spacing w:before="8" w:line="220" w:lineRule="exact"/>
        <w:rPr>
          <w:sz w:val="22"/>
          <w:szCs w:val="22"/>
        </w:rPr>
      </w:pPr>
    </w:p>
    <w:p w14:paraId="3F1A630F" w14:textId="362AC687" w:rsidR="00844473" w:rsidRPr="00844473" w:rsidRDefault="00844473" w:rsidP="00844473">
      <w:pPr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>- Payment: Stripe, PayPal, GoCardless</w:t>
      </w:r>
    </w:p>
    <w:p w14:paraId="72570319" w14:textId="77777777" w:rsidR="00844473" w:rsidRPr="00844473" w:rsidRDefault="00844473" w:rsidP="00844473">
      <w:pPr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>- CRM</w:t>
      </w:r>
    </w:p>
    <w:p w14:paraId="0F1ECF52" w14:textId="77777777" w:rsidR="00844473" w:rsidRPr="00844473" w:rsidRDefault="00844473" w:rsidP="00844473">
      <w:pPr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>- Integration with social login &amp; signup</w:t>
      </w:r>
    </w:p>
    <w:p w14:paraId="2C042C5F" w14:textId="77777777" w:rsidR="00844473" w:rsidRPr="00844473" w:rsidRDefault="00844473" w:rsidP="00844473">
      <w:pPr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>- Web API Integration with Social Sites</w:t>
      </w:r>
    </w:p>
    <w:p w14:paraId="3726F91A" w14:textId="1F938617" w:rsidR="00844473" w:rsidRDefault="00844473" w:rsidP="00844473">
      <w:pPr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>- Data Scraping</w:t>
      </w:r>
    </w:p>
    <w:p w14:paraId="798BEA02" w14:textId="2241D4DE" w:rsidR="00054664" w:rsidRPr="00844473" w:rsidRDefault="00054664" w:rsidP="00844473">
      <w:pPr>
        <w:rPr>
          <w:rFonts w:eastAsia="Times New Roman"/>
          <w:spacing w:val="2"/>
          <w:sz w:val="26"/>
          <w:szCs w:val="26"/>
        </w:rPr>
      </w:pPr>
      <w:r>
        <w:rPr>
          <w:rFonts w:eastAsia="Times New Roman"/>
          <w:spacing w:val="2"/>
          <w:sz w:val="26"/>
          <w:szCs w:val="26"/>
        </w:rPr>
        <w:t>- Site Speedup</w:t>
      </w:r>
    </w:p>
    <w:p w14:paraId="6D2F23F3" w14:textId="77777777" w:rsidR="00844473" w:rsidRPr="00844473" w:rsidRDefault="00844473" w:rsidP="00844473">
      <w:pPr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>- Social website development</w:t>
      </w:r>
    </w:p>
    <w:p w14:paraId="44830262" w14:textId="77777777" w:rsidR="00844473" w:rsidRPr="00844473" w:rsidRDefault="00844473" w:rsidP="00844473">
      <w:pPr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>- Ecommerce integration</w:t>
      </w:r>
    </w:p>
    <w:p w14:paraId="70FF5306" w14:textId="77777777" w:rsidR="00844473" w:rsidRPr="00844473" w:rsidRDefault="00844473" w:rsidP="00844473">
      <w:pPr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>- Rental &amp; booking development</w:t>
      </w:r>
    </w:p>
    <w:p w14:paraId="0E20FCD4" w14:textId="77777777" w:rsidR="00844473" w:rsidRPr="00844473" w:rsidRDefault="00844473" w:rsidP="00844473">
      <w:pPr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>- Forum &amp; blog</w:t>
      </w:r>
    </w:p>
    <w:p w14:paraId="228FF702" w14:textId="77777777" w:rsidR="00844473" w:rsidRPr="00844473" w:rsidRDefault="00844473" w:rsidP="00844473">
      <w:pPr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>- Backend Management of frontend data</w:t>
      </w:r>
    </w:p>
    <w:p w14:paraId="0803BEBA" w14:textId="77777777" w:rsidR="00844473" w:rsidRPr="00844473" w:rsidRDefault="00844473" w:rsidP="00844473">
      <w:pPr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>- Modern HTML5 &amp; CSS3 web applications using javascript frameworks</w:t>
      </w:r>
    </w:p>
    <w:p w14:paraId="12B8A57D" w14:textId="77777777" w:rsidR="00844473" w:rsidRPr="00844473" w:rsidRDefault="00844473" w:rsidP="00844473">
      <w:pPr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>- Google Map support website</w:t>
      </w:r>
    </w:p>
    <w:p w14:paraId="50B15D90" w14:textId="77777777" w:rsidR="00844473" w:rsidRPr="00844473" w:rsidRDefault="00844473" w:rsidP="00844473">
      <w:pPr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>- Email Marketing</w:t>
      </w:r>
    </w:p>
    <w:p w14:paraId="3F5F3D25" w14:textId="77777777" w:rsidR="00844473" w:rsidRPr="00844473" w:rsidRDefault="00844473" w:rsidP="00844473">
      <w:pPr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>- Payment Gateway Integration</w:t>
      </w:r>
    </w:p>
    <w:p w14:paraId="43B99A7E" w14:textId="77777777" w:rsidR="00844473" w:rsidRPr="00844473" w:rsidRDefault="00844473" w:rsidP="00844473">
      <w:pPr>
        <w:rPr>
          <w:rFonts w:eastAsia="Times New Roman"/>
          <w:spacing w:val="2"/>
          <w:sz w:val="26"/>
          <w:szCs w:val="26"/>
        </w:rPr>
      </w:pPr>
      <w:r w:rsidRPr="00844473">
        <w:rPr>
          <w:rFonts w:eastAsia="Times New Roman"/>
          <w:spacing w:val="2"/>
          <w:sz w:val="26"/>
          <w:szCs w:val="26"/>
        </w:rPr>
        <w:t>- Web Hosting Service</w:t>
      </w:r>
    </w:p>
    <w:p w14:paraId="23CBF6C7" w14:textId="7853BA2E" w:rsidR="000A1869" w:rsidRDefault="00537561" w:rsidP="00844473">
      <w:pPr>
        <w:rPr>
          <w:sz w:val="22"/>
          <w:szCs w:val="22"/>
        </w:rPr>
      </w:pPr>
      <w:r>
        <w:rPr>
          <w:shd w:val="clear" w:color="auto" w:fill="9F8351" w:themeFill="accent3"/>
        </w:rPr>
        <w:pict w14:anchorId="55998E87">
          <v:group id="_x0000_s1067" style="position:absolute;margin-left:46.65pt;margin-top:7.6pt;width:509.85pt;height:26.05pt;z-index:-251657216;mso-position-horizontal-relative:page" coordorigin="1154,37" coordsize="10163,263">
            <v:shape id="_x0000_s1070" style="position:absolute;left:11306;top:47;width:1;height:243" coordorigin="11306,47" coordsize="1,243" path="m11306,290r1,l11307,47r-1,l11306,290xe" fillcolor="#9f8351 [3206]" stroked="f">
              <v:path arrowok="t"/>
            </v:shape>
            <v:shape id="_x0000_s1069" style="position:absolute;left:1164;top:47;width:79;height:243" coordorigin="1164,47" coordsize="79,243" path="m1164,290r79,l1243,47r-79,l1164,290xe" fillcolor="#9f8351 [3206]" stroked="f">
              <v:path arrowok="t"/>
            </v:shape>
            <v:shape id="_x0000_s1068" style="position:absolute;left:1243;top:48;width:10063;height:242" coordorigin="1243,48" coordsize="10063,242" path="m1243,290r10063,l11306,48,1243,48r,242xe" fillcolor="#9f8351 [3206]" stroked="f">
              <v:path arrowok="t"/>
            </v:shape>
            <w10:wrap anchorx="page"/>
          </v:group>
        </w:pict>
      </w:r>
    </w:p>
    <w:p w14:paraId="62C6F2D4" w14:textId="77777777" w:rsidR="000A1869" w:rsidRPr="00470A36" w:rsidRDefault="00052185" w:rsidP="00470A36">
      <w:pPr>
        <w:spacing w:before="32" w:line="240" w:lineRule="exact"/>
        <w:ind w:firstLineChars="50" w:firstLine="107"/>
        <w:rPr>
          <w:b/>
          <w:sz w:val="22"/>
          <w:szCs w:val="22"/>
          <w:shd w:val="clear" w:color="auto" w:fill="9F8351" w:themeFill="accent3"/>
        </w:rPr>
      </w:pPr>
      <w:r w:rsidRPr="00470A36">
        <w:rPr>
          <w:rFonts w:eastAsia="Times New Roman"/>
          <w:b/>
          <w:spacing w:val="-1"/>
          <w:position w:val="-1"/>
          <w:sz w:val="22"/>
          <w:szCs w:val="22"/>
          <w:shd w:val="clear" w:color="auto" w:fill="9F8351" w:themeFill="accent3"/>
        </w:rPr>
        <w:t>EDUCA</w:t>
      </w:r>
      <w:r w:rsidRPr="00470A36">
        <w:rPr>
          <w:rFonts w:eastAsia="Times New Roman"/>
          <w:b/>
          <w:spacing w:val="-3"/>
          <w:position w:val="-1"/>
          <w:sz w:val="22"/>
          <w:szCs w:val="22"/>
          <w:shd w:val="clear" w:color="auto" w:fill="9F8351" w:themeFill="accent3"/>
        </w:rPr>
        <w:t>T</w:t>
      </w:r>
      <w:r w:rsidRPr="00470A36">
        <w:rPr>
          <w:rFonts w:eastAsia="Times New Roman"/>
          <w:b/>
          <w:spacing w:val="-2"/>
          <w:position w:val="-1"/>
          <w:sz w:val="22"/>
          <w:szCs w:val="22"/>
          <w:shd w:val="clear" w:color="auto" w:fill="9F8351" w:themeFill="accent3"/>
        </w:rPr>
        <w:t>I</w:t>
      </w:r>
      <w:r w:rsidRPr="00470A36">
        <w:rPr>
          <w:rFonts w:eastAsia="Times New Roman"/>
          <w:b/>
          <w:spacing w:val="1"/>
          <w:position w:val="-1"/>
          <w:sz w:val="22"/>
          <w:szCs w:val="22"/>
          <w:shd w:val="clear" w:color="auto" w:fill="9F8351" w:themeFill="accent3"/>
        </w:rPr>
        <w:t>O</w:t>
      </w:r>
      <w:r w:rsidRPr="00470A36">
        <w:rPr>
          <w:rFonts w:eastAsia="Times New Roman"/>
          <w:b/>
          <w:position w:val="-1"/>
          <w:sz w:val="22"/>
          <w:szCs w:val="22"/>
          <w:shd w:val="clear" w:color="auto" w:fill="9F8351" w:themeFill="accent3"/>
        </w:rPr>
        <w:t>N</w:t>
      </w:r>
    </w:p>
    <w:p w14:paraId="055E943F" w14:textId="77777777" w:rsidR="000A1869" w:rsidRDefault="000A1869" w:rsidP="00505138">
      <w:pPr>
        <w:spacing w:before="32"/>
        <w:rPr>
          <w:sz w:val="22"/>
          <w:szCs w:val="22"/>
        </w:rPr>
      </w:pPr>
    </w:p>
    <w:p w14:paraId="1869F793" w14:textId="25A65E33" w:rsidR="000A1869" w:rsidRDefault="00E12CC3">
      <w:pPr>
        <w:spacing w:line="240" w:lineRule="exact"/>
        <w:ind w:left="184"/>
        <w:rPr>
          <w:sz w:val="22"/>
          <w:szCs w:val="22"/>
        </w:rPr>
      </w:pPr>
      <w:r w:rsidRPr="00E12CC3">
        <w:rPr>
          <w:rFonts w:eastAsia="Times New Roman"/>
          <w:spacing w:val="2"/>
          <w:sz w:val="26"/>
          <w:szCs w:val="26"/>
        </w:rPr>
        <w:t>Liaoning University of Technology</w:t>
      </w:r>
      <w:r w:rsidR="00505138" w:rsidRPr="00844473">
        <w:rPr>
          <w:rFonts w:eastAsia="Times New Roman"/>
          <w:spacing w:val="2"/>
          <w:sz w:val="26"/>
          <w:szCs w:val="26"/>
        </w:rPr>
        <w:tab/>
      </w:r>
      <w:r w:rsidR="00505138">
        <w:rPr>
          <w:rFonts w:eastAsia="Times New Roman"/>
          <w:spacing w:val="-1"/>
          <w:position w:val="-1"/>
          <w:sz w:val="22"/>
          <w:szCs w:val="22"/>
        </w:rPr>
        <w:tab/>
      </w:r>
      <w:r w:rsidR="00505138">
        <w:rPr>
          <w:rFonts w:eastAsia="Times New Roman"/>
          <w:spacing w:val="-1"/>
          <w:position w:val="-1"/>
          <w:sz w:val="22"/>
          <w:szCs w:val="22"/>
        </w:rPr>
        <w:tab/>
      </w:r>
      <w:r w:rsidR="00505138">
        <w:rPr>
          <w:rFonts w:eastAsia="Times New Roman"/>
          <w:spacing w:val="-1"/>
          <w:position w:val="-1"/>
          <w:sz w:val="22"/>
          <w:szCs w:val="22"/>
        </w:rPr>
        <w:tab/>
      </w:r>
      <w:r w:rsidR="00505138">
        <w:rPr>
          <w:rFonts w:eastAsia="Times New Roman"/>
          <w:spacing w:val="-1"/>
          <w:position w:val="-1"/>
          <w:sz w:val="22"/>
          <w:szCs w:val="22"/>
        </w:rPr>
        <w:tab/>
      </w:r>
      <w:r w:rsidR="00505138">
        <w:rPr>
          <w:rFonts w:eastAsia="Times New Roman"/>
          <w:spacing w:val="-1"/>
          <w:position w:val="-1"/>
          <w:sz w:val="22"/>
          <w:szCs w:val="22"/>
        </w:rPr>
        <w:tab/>
      </w:r>
      <w:r w:rsidR="00A41ACB">
        <w:rPr>
          <w:rFonts w:eastAsia="Times New Roman"/>
          <w:spacing w:val="-1"/>
          <w:position w:val="-1"/>
          <w:sz w:val="22"/>
          <w:szCs w:val="22"/>
        </w:rPr>
        <w:tab/>
      </w:r>
      <w:r w:rsidR="00A41ACB">
        <w:rPr>
          <w:rFonts w:eastAsia="Times New Roman"/>
          <w:spacing w:val="-1"/>
          <w:position w:val="-1"/>
          <w:sz w:val="22"/>
          <w:szCs w:val="22"/>
        </w:rPr>
        <w:tab/>
      </w:r>
      <w:r w:rsidR="00A41ACB">
        <w:rPr>
          <w:rFonts w:eastAsia="Times New Roman"/>
          <w:spacing w:val="-1"/>
          <w:position w:val="-1"/>
          <w:sz w:val="22"/>
          <w:szCs w:val="22"/>
        </w:rPr>
        <w:tab/>
      </w:r>
      <w:r w:rsidR="00505138">
        <w:rPr>
          <w:rFonts w:eastAsia="Times New Roman"/>
          <w:spacing w:val="-1"/>
          <w:position w:val="-1"/>
          <w:sz w:val="22"/>
          <w:szCs w:val="22"/>
        </w:rPr>
        <w:tab/>
      </w:r>
      <w:r w:rsidR="00505138">
        <w:rPr>
          <w:rFonts w:eastAsia="Times New Roman"/>
          <w:spacing w:val="-1"/>
          <w:position w:val="-1"/>
          <w:sz w:val="22"/>
          <w:szCs w:val="22"/>
        </w:rPr>
        <w:tab/>
      </w:r>
      <w:r w:rsidR="00052185">
        <w:rPr>
          <w:rFonts w:eastAsia="Times New Roman"/>
          <w:b/>
          <w:position w:val="-1"/>
          <w:sz w:val="22"/>
          <w:szCs w:val="22"/>
        </w:rPr>
        <w:t>2</w:t>
      </w:r>
      <w:r w:rsidR="00052185">
        <w:rPr>
          <w:rFonts w:eastAsia="Times New Roman"/>
          <w:b/>
          <w:spacing w:val="-2"/>
          <w:position w:val="-1"/>
          <w:sz w:val="22"/>
          <w:szCs w:val="22"/>
        </w:rPr>
        <w:t>0</w:t>
      </w:r>
      <w:r w:rsidR="00052185">
        <w:rPr>
          <w:rFonts w:eastAsia="Times New Roman"/>
          <w:b/>
          <w:position w:val="-1"/>
          <w:sz w:val="22"/>
          <w:szCs w:val="22"/>
        </w:rPr>
        <w:t>0</w:t>
      </w:r>
      <w:r w:rsidR="00844473">
        <w:rPr>
          <w:rFonts w:eastAsia="Times New Roman"/>
          <w:b/>
          <w:position w:val="-1"/>
          <w:sz w:val="22"/>
          <w:szCs w:val="22"/>
        </w:rPr>
        <w:t>7</w:t>
      </w:r>
      <w:r w:rsidR="00052185">
        <w:rPr>
          <w:rFonts w:eastAsia="Times New Roman"/>
          <w:b/>
          <w:spacing w:val="-2"/>
          <w:position w:val="-1"/>
          <w:sz w:val="22"/>
          <w:szCs w:val="22"/>
        </w:rPr>
        <w:t>-</w:t>
      </w:r>
      <w:r w:rsidR="00052185">
        <w:rPr>
          <w:rFonts w:eastAsia="Times New Roman"/>
          <w:b/>
          <w:position w:val="-1"/>
          <w:sz w:val="22"/>
          <w:szCs w:val="22"/>
        </w:rPr>
        <w:t>2</w:t>
      </w:r>
      <w:r w:rsidR="00052185">
        <w:rPr>
          <w:rFonts w:eastAsia="Times New Roman"/>
          <w:b/>
          <w:spacing w:val="-2"/>
          <w:position w:val="-1"/>
          <w:sz w:val="22"/>
          <w:szCs w:val="22"/>
        </w:rPr>
        <w:t>0</w:t>
      </w:r>
      <w:r w:rsidR="00821ACA">
        <w:rPr>
          <w:rFonts w:eastAsia="Times New Roman"/>
          <w:b/>
          <w:spacing w:val="-2"/>
          <w:position w:val="-1"/>
          <w:sz w:val="22"/>
          <w:szCs w:val="22"/>
        </w:rPr>
        <w:t>1</w:t>
      </w:r>
      <w:r w:rsidR="007A25E3">
        <w:rPr>
          <w:rFonts w:eastAsia="Times New Roman"/>
          <w:b/>
          <w:spacing w:val="-2"/>
          <w:position w:val="-1"/>
          <w:sz w:val="22"/>
          <w:szCs w:val="22"/>
        </w:rPr>
        <w:t>0</w:t>
      </w:r>
    </w:p>
    <w:p w14:paraId="344B8F34" w14:textId="4CDC6A00" w:rsidR="00C85D62" w:rsidRDefault="00C85D62">
      <w:pPr>
        <w:spacing w:before="8" w:line="260" w:lineRule="exact"/>
        <w:rPr>
          <w:sz w:val="26"/>
          <w:szCs w:val="26"/>
        </w:rPr>
      </w:pPr>
    </w:p>
    <w:p w14:paraId="51C19EB2" w14:textId="3EDB6C19" w:rsidR="00C85D62" w:rsidRDefault="00537561">
      <w:pPr>
        <w:spacing w:before="8" w:line="260" w:lineRule="exact"/>
        <w:rPr>
          <w:sz w:val="26"/>
          <w:szCs w:val="26"/>
        </w:rPr>
      </w:pPr>
      <w:r>
        <w:pict w14:anchorId="7EFDB837">
          <v:group id="_x0000_s1063" style="position:absolute;margin-left:46.65pt;margin-top:8.7pt;width:502.5pt;height:25.65pt;z-index:-251658240;mso-position-horizontal-relative:page" coordorigin="1154,38" coordsize="10163,260">
            <v:shape id="_x0000_s1066" style="position:absolute;left:11306;top:48;width:1;height:240" coordorigin="11306,48" coordsize="1,240" path="m11306,288r1,l11307,48r-1,l11306,288xe" fillcolor="#9f8351 [3206]" stroked="f">
              <v:path arrowok="t"/>
            </v:shape>
            <v:shape id="_x0000_s1065" style="position:absolute;left:1164;top:48;width:79;height:240" coordorigin="1164,48" coordsize="79,240" path="m1164,288r79,l1243,48r-79,l1164,288xe" fillcolor="#9f8351 [3206]" stroked="f">
              <v:path arrowok="t"/>
            </v:shape>
            <v:shape id="_x0000_s1064" style="position:absolute;left:1243;top:48;width:10063;height:240" coordorigin="1243,48" coordsize="10063,240" path="m1243,288r10063,l11306,48,1243,48r,240xe" fillcolor="#9f8351 [3206]" stroked="f">
              <v:path arrowok="t"/>
            </v:shape>
            <w10:wrap anchorx="page"/>
          </v:group>
        </w:pict>
      </w:r>
    </w:p>
    <w:p w14:paraId="0BF20695" w14:textId="7439408D" w:rsidR="000A1869" w:rsidRDefault="00052185" w:rsidP="00470A36">
      <w:pPr>
        <w:spacing w:before="32" w:line="240" w:lineRule="exact"/>
        <w:ind w:firstLineChars="50" w:firstLine="107"/>
        <w:rPr>
          <w:sz w:val="22"/>
          <w:szCs w:val="22"/>
        </w:rPr>
      </w:pPr>
      <w:r>
        <w:rPr>
          <w:rFonts w:eastAsia="Times New Roman"/>
          <w:b/>
          <w:spacing w:val="-1"/>
          <w:position w:val="-1"/>
          <w:sz w:val="22"/>
          <w:szCs w:val="22"/>
        </w:rPr>
        <w:t>LANGUA</w:t>
      </w:r>
      <w:r>
        <w:rPr>
          <w:rFonts w:eastAsia="Times New Roman"/>
          <w:b/>
          <w:spacing w:val="-4"/>
          <w:position w:val="-1"/>
          <w:sz w:val="22"/>
          <w:szCs w:val="22"/>
        </w:rPr>
        <w:t>G</w:t>
      </w:r>
      <w:r>
        <w:rPr>
          <w:rFonts w:eastAsia="Times New Roman"/>
          <w:b/>
          <w:spacing w:val="-1"/>
          <w:position w:val="-1"/>
          <w:sz w:val="22"/>
          <w:szCs w:val="22"/>
        </w:rPr>
        <w:t>E</w:t>
      </w:r>
      <w:r>
        <w:rPr>
          <w:rFonts w:eastAsia="Times New Roman"/>
          <w:b/>
          <w:position w:val="-1"/>
          <w:sz w:val="22"/>
          <w:szCs w:val="22"/>
        </w:rPr>
        <w:t>S</w:t>
      </w:r>
    </w:p>
    <w:p w14:paraId="5EF33587" w14:textId="77777777" w:rsidR="000A1869" w:rsidRDefault="000A1869">
      <w:pPr>
        <w:spacing w:before="5" w:line="280" w:lineRule="exact"/>
        <w:rPr>
          <w:sz w:val="28"/>
          <w:szCs w:val="28"/>
        </w:rPr>
      </w:pPr>
    </w:p>
    <w:p w14:paraId="33596D1C" w14:textId="29C35DF0" w:rsidR="000A1869" w:rsidRDefault="00052185">
      <w:pPr>
        <w:spacing w:before="32"/>
        <w:ind w:left="184"/>
        <w:rPr>
          <w:sz w:val="22"/>
          <w:szCs w:val="22"/>
        </w:rPr>
      </w:pPr>
      <w:r>
        <w:rPr>
          <w:rFonts w:eastAsia="Times New Roman"/>
          <w:spacing w:val="-1"/>
          <w:sz w:val="22"/>
          <w:szCs w:val="22"/>
        </w:rPr>
        <w:t>E</w:t>
      </w:r>
      <w:r>
        <w:rPr>
          <w:rFonts w:eastAsia="Times New Roman"/>
          <w:sz w:val="22"/>
          <w:szCs w:val="22"/>
        </w:rPr>
        <w:t>n</w:t>
      </w:r>
      <w:r>
        <w:rPr>
          <w:rFonts w:eastAsia="Times New Roman"/>
          <w:spacing w:val="-5"/>
          <w:sz w:val="22"/>
          <w:szCs w:val="22"/>
        </w:rPr>
        <w:t>g</w:t>
      </w:r>
      <w:r>
        <w:rPr>
          <w:rFonts w:eastAsia="Times New Roman"/>
          <w:spacing w:val="1"/>
          <w:sz w:val="22"/>
          <w:szCs w:val="22"/>
        </w:rPr>
        <w:t>l</w:t>
      </w:r>
      <w:r>
        <w:rPr>
          <w:rFonts w:eastAsia="Times New Roman"/>
          <w:spacing w:val="-1"/>
          <w:sz w:val="22"/>
          <w:szCs w:val="22"/>
        </w:rPr>
        <w:t>i</w:t>
      </w:r>
      <w:r>
        <w:rPr>
          <w:rFonts w:eastAsia="Times New Roman"/>
          <w:spacing w:val="-2"/>
          <w:sz w:val="22"/>
          <w:szCs w:val="22"/>
        </w:rPr>
        <w:t>s</w:t>
      </w:r>
      <w:r>
        <w:rPr>
          <w:rFonts w:eastAsia="Times New Roman"/>
          <w:sz w:val="22"/>
          <w:szCs w:val="22"/>
        </w:rPr>
        <w:t>h</w:t>
      </w:r>
      <w:r w:rsidR="008B1691">
        <w:rPr>
          <w:rFonts w:eastAsia="Times New Roman"/>
          <w:sz w:val="22"/>
          <w:szCs w:val="22"/>
        </w:rPr>
        <w:t>,</w:t>
      </w:r>
      <w:r w:rsidR="008B1691" w:rsidRPr="008B1691">
        <w:rPr>
          <w:rFonts w:eastAsia="Times New Roman"/>
          <w:spacing w:val="-1"/>
          <w:sz w:val="22"/>
          <w:szCs w:val="22"/>
        </w:rPr>
        <w:t xml:space="preserve"> </w:t>
      </w:r>
      <w:r w:rsidR="008B1691">
        <w:rPr>
          <w:rFonts w:eastAsia="Times New Roman"/>
          <w:spacing w:val="-1"/>
          <w:sz w:val="22"/>
          <w:szCs w:val="22"/>
        </w:rPr>
        <w:t>Chinese</w:t>
      </w:r>
      <w:r>
        <w:rPr>
          <w:rFonts w:eastAsia="Times New Roman"/>
          <w:spacing w:val="-7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–</w:t>
      </w:r>
      <w:r>
        <w:rPr>
          <w:rFonts w:eastAsia="Times New Roman"/>
          <w:spacing w:val="-9"/>
          <w:sz w:val="22"/>
          <w:szCs w:val="22"/>
        </w:rPr>
        <w:t xml:space="preserve"> </w:t>
      </w:r>
      <w:r w:rsidR="001C330B">
        <w:rPr>
          <w:rFonts w:eastAsia="Times New Roman"/>
          <w:sz w:val="22"/>
          <w:szCs w:val="22"/>
        </w:rPr>
        <w:t>A</w:t>
      </w:r>
      <w:r>
        <w:rPr>
          <w:rFonts w:eastAsia="Times New Roman"/>
          <w:sz w:val="22"/>
          <w:szCs w:val="22"/>
        </w:rPr>
        <w:t>d</w:t>
      </w:r>
      <w:r>
        <w:rPr>
          <w:rFonts w:eastAsia="Times New Roman"/>
          <w:spacing w:val="-2"/>
          <w:sz w:val="22"/>
          <w:szCs w:val="22"/>
        </w:rPr>
        <w:t>v</w:t>
      </w:r>
      <w:r>
        <w:rPr>
          <w:rFonts w:eastAsia="Times New Roman"/>
          <w:sz w:val="22"/>
          <w:szCs w:val="22"/>
        </w:rPr>
        <w:t>an</w:t>
      </w:r>
      <w:r>
        <w:rPr>
          <w:rFonts w:eastAsia="Times New Roman"/>
          <w:spacing w:val="-2"/>
          <w:sz w:val="22"/>
          <w:szCs w:val="22"/>
        </w:rPr>
        <w:t>c</w:t>
      </w:r>
      <w:r>
        <w:rPr>
          <w:rFonts w:eastAsia="Times New Roman"/>
          <w:sz w:val="22"/>
          <w:szCs w:val="22"/>
        </w:rPr>
        <w:t>ed</w:t>
      </w:r>
    </w:p>
    <w:p w14:paraId="08BBA8B0" w14:textId="77777777" w:rsidR="000A1869" w:rsidRDefault="000A1869">
      <w:pPr>
        <w:spacing w:before="1" w:line="160" w:lineRule="exact"/>
        <w:rPr>
          <w:sz w:val="16"/>
          <w:szCs w:val="16"/>
        </w:rPr>
      </w:pPr>
    </w:p>
    <w:p w14:paraId="22430F6D" w14:textId="77777777" w:rsidR="000A1869" w:rsidRDefault="000A1869">
      <w:pPr>
        <w:spacing w:before="1" w:line="240" w:lineRule="exact"/>
        <w:rPr>
          <w:sz w:val="22"/>
          <w:szCs w:val="22"/>
        </w:rPr>
        <w:sectPr w:rsidR="000A1869" w:rsidSect="0001690A">
          <w:headerReference w:type="default" r:id="rId12"/>
          <w:type w:val="continuous"/>
          <w:pgSz w:w="11920" w:h="16860"/>
          <w:pgMar w:top="500" w:right="1080" w:bottom="280" w:left="980" w:header="720" w:footer="720" w:gutter="0"/>
          <w:cols w:space="3477"/>
        </w:sectPr>
      </w:pPr>
    </w:p>
    <w:p w14:paraId="01B397E0" w14:textId="5A4DFB7B" w:rsidR="00C85D62" w:rsidRDefault="00C85D62" w:rsidP="0087288D">
      <w:pPr>
        <w:spacing w:before="4" w:line="120" w:lineRule="exact"/>
        <w:rPr>
          <w:sz w:val="12"/>
          <w:szCs w:val="12"/>
        </w:rPr>
        <w:sectPr w:rsidR="00C85D62">
          <w:type w:val="continuous"/>
          <w:pgSz w:w="11920" w:h="16860"/>
          <w:pgMar w:top="500" w:right="1080" w:bottom="280" w:left="980" w:header="720" w:footer="720" w:gutter="0"/>
          <w:cols w:num="2" w:space="720" w:equalWidth="0">
            <w:col w:w="3087" w:space="2112"/>
            <w:col w:w="4661"/>
          </w:cols>
        </w:sectPr>
      </w:pPr>
    </w:p>
    <w:p w14:paraId="61D62698" w14:textId="7CB59258" w:rsidR="000A1869" w:rsidRDefault="00537561" w:rsidP="0087288D">
      <w:pPr>
        <w:spacing w:before="4" w:line="120" w:lineRule="exact"/>
        <w:rPr>
          <w:sz w:val="12"/>
          <w:szCs w:val="12"/>
        </w:rPr>
      </w:pPr>
      <w:r>
        <w:rPr>
          <w:noProof/>
          <w:lang w:eastAsia="zh-CN"/>
        </w:rPr>
        <w:pict w14:anchorId="66911AC0">
          <v:group id="_x0000_s1091" style="position:absolute;margin-left:46.65pt;margin-top:4.95pt;width:502.5pt;height:26.45pt;z-index:-251650048;mso-position-horizontal-relative:page" coordorigin="1154,38" coordsize="10163,260">
            <v:shape id="_x0000_s1092" style="position:absolute;left:11306;top:48;width:1;height:240" coordorigin="11306,48" coordsize="1,240" path="m11306,288r1,l11307,48r-1,l11306,288xe" fillcolor="#9f8351 [3206]" stroked="f">
              <v:path arrowok="t"/>
            </v:shape>
            <v:shape id="_x0000_s1093" style="position:absolute;left:1164;top:48;width:79;height:240" coordorigin="1164,48" coordsize="79,240" path="m1164,288r79,l1243,48r-79,l1164,288xe" fillcolor="#9f8351 [3206]" stroked="f">
              <v:path arrowok="t"/>
            </v:shape>
            <v:shape id="_x0000_s1094" style="position:absolute;left:1243;top:48;width:10063;height:240" coordorigin="1243,48" coordsize="10063,240" path="m1243,288r10063,l11306,48,1243,48r,240xe" fillcolor="#9f8351 [3206]" stroked="f">
              <v:path arrowok="t"/>
            </v:shape>
            <w10:wrap anchorx="page"/>
          </v:group>
        </w:pict>
      </w:r>
    </w:p>
    <w:p w14:paraId="6F93743A" w14:textId="6014704C" w:rsidR="00C85D62" w:rsidRDefault="00C85D62" w:rsidP="0087288D">
      <w:pPr>
        <w:spacing w:before="4" w:line="120" w:lineRule="exact"/>
        <w:rPr>
          <w:sz w:val="12"/>
          <w:szCs w:val="12"/>
        </w:rPr>
      </w:pPr>
    </w:p>
    <w:p w14:paraId="06DED234" w14:textId="2EEC0FD6" w:rsidR="00C85D62" w:rsidRPr="00C85D62" w:rsidRDefault="00C85D62" w:rsidP="00470A36">
      <w:pPr>
        <w:ind w:firstLineChars="50" w:firstLine="110"/>
        <w:rPr>
          <w:b/>
        </w:rPr>
      </w:pPr>
      <w:r w:rsidRPr="00C85D62">
        <w:rPr>
          <w:rFonts w:hint="eastAsia"/>
          <w:b/>
          <w:sz w:val="22"/>
        </w:rPr>
        <w:t>P</w:t>
      </w:r>
      <w:r>
        <w:rPr>
          <w:b/>
          <w:sz w:val="22"/>
        </w:rPr>
        <w:t xml:space="preserve">REVIOUS </w:t>
      </w:r>
      <w:r w:rsidR="00844473">
        <w:rPr>
          <w:b/>
          <w:sz w:val="22"/>
        </w:rPr>
        <w:t>WEBSITES</w:t>
      </w:r>
      <w:r>
        <w:rPr>
          <w:b/>
          <w:sz w:val="22"/>
        </w:rPr>
        <w:t xml:space="preserve"> DEVELOPED BY ME</w:t>
      </w:r>
    </w:p>
    <w:p w14:paraId="2D32D58E" w14:textId="77777777" w:rsidR="00C85D62" w:rsidRDefault="00C85D62" w:rsidP="00C85D62"/>
    <w:p w14:paraId="12377910" w14:textId="5C2E1C3C" w:rsidR="006E0411" w:rsidRPr="0050657B" w:rsidRDefault="006E0411" w:rsidP="006E0411">
      <w:pPr>
        <w:pStyle w:val="NormalWeb"/>
        <w:spacing w:before="0" w:beforeAutospacing="0" w:after="0" w:afterAutospacing="0"/>
        <w:ind w:firstLineChars="50" w:firstLine="131"/>
        <w:rPr>
          <w:rFonts w:ascii="Times New Roman" w:eastAsia="Times New Roman" w:hAnsi="Times New Roman" w:cs="Times New Roman"/>
          <w:spacing w:val="2"/>
          <w:sz w:val="26"/>
          <w:szCs w:val="26"/>
          <w:lang w:eastAsia="en-US"/>
        </w:rPr>
      </w:pPr>
      <w:r w:rsidRPr="0050657B">
        <w:rPr>
          <w:rFonts w:ascii="Times New Roman" w:eastAsia="Times New Roman" w:hAnsi="Times New Roman" w:cs="Times New Roman"/>
          <w:spacing w:val="2"/>
          <w:sz w:val="26"/>
          <w:szCs w:val="26"/>
          <w:lang w:eastAsia="en-US"/>
        </w:rPr>
        <w:t>[</w:t>
      </w:r>
      <w:r w:rsidR="008F63CD" w:rsidRPr="0050657B">
        <w:rPr>
          <w:rFonts w:ascii="Times New Roman" w:eastAsia="Times New Roman" w:hAnsi="Times New Roman" w:cs="Times New Roman"/>
          <w:spacing w:val="2"/>
          <w:sz w:val="26"/>
          <w:szCs w:val="26"/>
          <w:lang w:eastAsia="en-US"/>
        </w:rPr>
        <w:t>URLs</w:t>
      </w:r>
      <w:r w:rsidRPr="0050657B">
        <w:rPr>
          <w:rFonts w:ascii="Times New Roman" w:eastAsia="Times New Roman" w:hAnsi="Times New Roman" w:cs="Times New Roman"/>
          <w:spacing w:val="2"/>
          <w:sz w:val="26"/>
          <w:szCs w:val="26"/>
          <w:lang w:eastAsia="en-US"/>
        </w:rPr>
        <w:t xml:space="preserve">]  </w:t>
      </w:r>
    </w:p>
    <w:p w14:paraId="16FC3186" w14:textId="1EDF5E16" w:rsidR="008F63CD" w:rsidRPr="0050657B" w:rsidRDefault="00537561" w:rsidP="002F5583">
      <w:pPr>
        <w:spacing w:before="32"/>
        <w:ind w:left="110"/>
        <w:rPr>
          <w:rFonts w:eastAsia="Times New Roman"/>
          <w:spacing w:val="2"/>
          <w:sz w:val="26"/>
          <w:szCs w:val="26"/>
        </w:rPr>
      </w:pPr>
      <w:hyperlink r:id="rId13" w:history="1">
        <w:r w:rsidR="008F63CD" w:rsidRPr="0050657B">
          <w:rPr>
            <w:rFonts w:eastAsia="Times New Roman" w:hint="eastAsia"/>
            <w:spacing w:val="2"/>
            <w:sz w:val="26"/>
            <w:szCs w:val="26"/>
          </w:rPr>
          <w:t>http://app.cliently.com</w:t>
        </w:r>
      </w:hyperlink>
    </w:p>
    <w:p w14:paraId="64049142" w14:textId="77777777" w:rsidR="008F63CD" w:rsidRPr="0050657B" w:rsidRDefault="00537561" w:rsidP="002F5583">
      <w:pPr>
        <w:spacing w:before="32"/>
        <w:ind w:left="110"/>
        <w:rPr>
          <w:rFonts w:eastAsia="Times New Roman"/>
          <w:spacing w:val="2"/>
          <w:sz w:val="26"/>
          <w:szCs w:val="26"/>
        </w:rPr>
      </w:pPr>
      <w:hyperlink r:id="rId14" w:history="1">
        <w:r w:rsidR="008F63CD" w:rsidRPr="0050657B">
          <w:rPr>
            <w:rFonts w:eastAsia="Times New Roman" w:hint="eastAsia"/>
            <w:spacing w:val="2"/>
            <w:sz w:val="26"/>
            <w:szCs w:val="26"/>
          </w:rPr>
          <w:t>http://www.townscript.com</w:t>
        </w:r>
      </w:hyperlink>
    </w:p>
    <w:p w14:paraId="1E4577EE" w14:textId="43BE1E69" w:rsidR="008F63CD" w:rsidRPr="0050657B" w:rsidRDefault="00537561" w:rsidP="002F5583">
      <w:pPr>
        <w:spacing w:before="32"/>
        <w:ind w:left="110"/>
        <w:rPr>
          <w:rFonts w:eastAsia="Times New Roman"/>
          <w:spacing w:val="2"/>
          <w:sz w:val="26"/>
          <w:szCs w:val="26"/>
        </w:rPr>
      </w:pPr>
      <w:hyperlink r:id="rId15" w:history="1">
        <w:r w:rsidR="008F63CD" w:rsidRPr="0050657B">
          <w:rPr>
            <w:rFonts w:eastAsia="Times New Roman" w:hint="eastAsia"/>
            <w:spacing w:val="2"/>
            <w:sz w:val="26"/>
            <w:szCs w:val="26"/>
          </w:rPr>
          <w:t>http://monocode.io/</w:t>
        </w:r>
      </w:hyperlink>
    </w:p>
    <w:p w14:paraId="6A16AEF7" w14:textId="77777777" w:rsidR="008F63CD" w:rsidRPr="0050657B" w:rsidRDefault="00537561" w:rsidP="002F5583">
      <w:pPr>
        <w:spacing w:before="32"/>
        <w:ind w:left="110"/>
        <w:rPr>
          <w:rFonts w:eastAsia="Times New Roman"/>
          <w:spacing w:val="2"/>
          <w:sz w:val="26"/>
          <w:szCs w:val="26"/>
        </w:rPr>
      </w:pPr>
      <w:hyperlink r:id="rId16" w:history="1">
        <w:r w:rsidR="008F63CD" w:rsidRPr="0050657B">
          <w:rPr>
            <w:rFonts w:eastAsia="Times New Roman" w:hint="eastAsia"/>
            <w:spacing w:val="2"/>
            <w:sz w:val="26"/>
            <w:szCs w:val="26"/>
          </w:rPr>
          <w:t>http://betteroffers.com</w:t>
        </w:r>
      </w:hyperlink>
    </w:p>
    <w:p w14:paraId="03431AD7" w14:textId="77777777" w:rsidR="008F63CD" w:rsidRPr="0050657B" w:rsidRDefault="00537561" w:rsidP="002F5583">
      <w:pPr>
        <w:spacing w:before="32"/>
        <w:ind w:left="110"/>
        <w:rPr>
          <w:rFonts w:eastAsia="Times New Roman"/>
          <w:spacing w:val="2"/>
          <w:sz w:val="26"/>
          <w:szCs w:val="26"/>
        </w:rPr>
      </w:pPr>
      <w:hyperlink r:id="rId17" w:history="1">
        <w:r w:rsidR="008F63CD" w:rsidRPr="0050657B">
          <w:rPr>
            <w:rFonts w:eastAsia="Times New Roman" w:hint="eastAsia"/>
            <w:spacing w:val="2"/>
            <w:sz w:val="26"/>
            <w:szCs w:val="26"/>
          </w:rPr>
          <w:t>http://blacklapel.com/</w:t>
        </w:r>
      </w:hyperlink>
      <w:r w:rsidR="008F63CD" w:rsidRPr="0050657B">
        <w:rPr>
          <w:rFonts w:eastAsia="Times New Roman" w:hint="eastAsia"/>
          <w:spacing w:val="2"/>
          <w:sz w:val="26"/>
          <w:szCs w:val="26"/>
        </w:rPr>
        <w:t> </w:t>
      </w:r>
    </w:p>
    <w:p w14:paraId="40696D2B" w14:textId="77777777" w:rsidR="008F63CD" w:rsidRPr="0050657B" w:rsidRDefault="00537561" w:rsidP="002F5583">
      <w:pPr>
        <w:spacing w:before="32"/>
        <w:ind w:left="110"/>
        <w:rPr>
          <w:rFonts w:eastAsia="Times New Roman"/>
          <w:spacing w:val="2"/>
          <w:sz w:val="26"/>
          <w:szCs w:val="26"/>
        </w:rPr>
      </w:pPr>
      <w:hyperlink r:id="rId18" w:history="1">
        <w:r w:rsidR="008F63CD" w:rsidRPr="0050657B">
          <w:rPr>
            <w:rFonts w:eastAsia="Times New Roman" w:hint="eastAsia"/>
            <w:spacing w:val="2"/>
            <w:sz w:val="26"/>
            <w:szCs w:val="26"/>
          </w:rPr>
          <w:t>http://casacasino.magentodemo.dk/</w:t>
        </w:r>
      </w:hyperlink>
      <w:r w:rsidR="008F63CD" w:rsidRPr="0050657B">
        <w:rPr>
          <w:rFonts w:eastAsia="Times New Roman" w:hint="eastAsia"/>
          <w:spacing w:val="2"/>
          <w:sz w:val="26"/>
          <w:szCs w:val="26"/>
        </w:rPr>
        <w:t> </w:t>
      </w:r>
    </w:p>
    <w:p w14:paraId="278DD3E8" w14:textId="77777777" w:rsidR="008F63CD" w:rsidRPr="0050657B" w:rsidRDefault="00537561" w:rsidP="002F5583">
      <w:pPr>
        <w:spacing w:before="32"/>
        <w:ind w:left="110"/>
        <w:rPr>
          <w:rFonts w:eastAsia="Times New Roman"/>
          <w:spacing w:val="2"/>
          <w:sz w:val="26"/>
          <w:szCs w:val="26"/>
        </w:rPr>
      </w:pPr>
      <w:hyperlink r:id="rId19" w:history="1">
        <w:r w:rsidR="008F63CD" w:rsidRPr="0050657B">
          <w:rPr>
            <w:rFonts w:eastAsia="Times New Roman" w:hint="eastAsia"/>
            <w:spacing w:val="2"/>
            <w:sz w:val="26"/>
            <w:szCs w:val="26"/>
          </w:rPr>
          <w:t>http://www.niibee.com/</w:t>
        </w:r>
      </w:hyperlink>
      <w:r w:rsidR="008F63CD" w:rsidRPr="0050657B">
        <w:rPr>
          <w:rFonts w:eastAsia="Times New Roman" w:hint="eastAsia"/>
          <w:spacing w:val="2"/>
          <w:sz w:val="26"/>
          <w:szCs w:val="26"/>
        </w:rPr>
        <w:t> </w:t>
      </w:r>
    </w:p>
    <w:p w14:paraId="07072820" w14:textId="77777777" w:rsidR="008F63CD" w:rsidRPr="0050657B" w:rsidRDefault="00537561" w:rsidP="002F5583">
      <w:pPr>
        <w:spacing w:before="32"/>
        <w:ind w:left="110"/>
        <w:rPr>
          <w:rFonts w:eastAsia="Times New Roman"/>
          <w:spacing w:val="2"/>
          <w:sz w:val="26"/>
          <w:szCs w:val="26"/>
        </w:rPr>
      </w:pPr>
      <w:hyperlink r:id="rId20" w:history="1">
        <w:r w:rsidR="008F63CD" w:rsidRPr="0050657B">
          <w:rPr>
            <w:rFonts w:eastAsia="Times New Roman" w:hint="eastAsia"/>
            <w:spacing w:val="2"/>
            <w:sz w:val="26"/>
            <w:szCs w:val="26"/>
          </w:rPr>
          <w:t>http://www.jsshirts.com.au/</w:t>
        </w:r>
      </w:hyperlink>
      <w:r w:rsidR="008F63CD" w:rsidRPr="0050657B">
        <w:rPr>
          <w:rFonts w:eastAsia="Times New Roman" w:hint="eastAsia"/>
          <w:spacing w:val="2"/>
          <w:sz w:val="26"/>
          <w:szCs w:val="26"/>
        </w:rPr>
        <w:t> </w:t>
      </w:r>
    </w:p>
    <w:p w14:paraId="389B19FC" w14:textId="77777777" w:rsidR="008F63CD" w:rsidRPr="0050657B" w:rsidRDefault="00537561" w:rsidP="002F5583">
      <w:pPr>
        <w:spacing w:before="32"/>
        <w:ind w:left="110"/>
        <w:rPr>
          <w:rFonts w:eastAsia="Times New Roman"/>
          <w:spacing w:val="2"/>
          <w:sz w:val="26"/>
          <w:szCs w:val="26"/>
        </w:rPr>
      </w:pPr>
      <w:hyperlink r:id="rId21" w:history="1">
        <w:r w:rsidR="008F63CD" w:rsidRPr="0050657B">
          <w:rPr>
            <w:rFonts w:eastAsia="Times New Roman" w:hint="eastAsia"/>
            <w:spacing w:val="2"/>
            <w:sz w:val="26"/>
            <w:szCs w:val="26"/>
          </w:rPr>
          <w:t>http://paristoursonline.com/</w:t>
        </w:r>
      </w:hyperlink>
      <w:r w:rsidR="008F63CD" w:rsidRPr="0050657B">
        <w:rPr>
          <w:rFonts w:eastAsia="Times New Roman" w:hint="eastAsia"/>
          <w:spacing w:val="2"/>
          <w:sz w:val="26"/>
          <w:szCs w:val="26"/>
        </w:rPr>
        <w:t> </w:t>
      </w:r>
    </w:p>
    <w:p w14:paraId="3140A187" w14:textId="77777777" w:rsidR="008F63CD" w:rsidRPr="0050657B" w:rsidRDefault="00537561" w:rsidP="002F5583">
      <w:pPr>
        <w:spacing w:before="32"/>
        <w:ind w:left="110"/>
        <w:rPr>
          <w:rFonts w:eastAsia="Times New Roman"/>
          <w:spacing w:val="2"/>
          <w:sz w:val="26"/>
          <w:szCs w:val="26"/>
        </w:rPr>
      </w:pPr>
      <w:hyperlink r:id="rId22" w:history="1">
        <w:r w:rsidR="008F63CD" w:rsidRPr="0050657B">
          <w:rPr>
            <w:rFonts w:eastAsia="Times New Roman" w:hint="eastAsia"/>
            <w:spacing w:val="2"/>
            <w:sz w:val="26"/>
            <w:szCs w:val="26"/>
          </w:rPr>
          <w:t>http://www.arteitalica.com</w:t>
        </w:r>
      </w:hyperlink>
      <w:r w:rsidR="008F63CD" w:rsidRPr="0050657B">
        <w:rPr>
          <w:rFonts w:eastAsia="Times New Roman" w:hint="eastAsia"/>
          <w:spacing w:val="2"/>
          <w:sz w:val="26"/>
          <w:szCs w:val="26"/>
        </w:rPr>
        <w:t> </w:t>
      </w:r>
    </w:p>
    <w:p w14:paraId="17818EBD" w14:textId="77777777" w:rsidR="008F63CD" w:rsidRPr="0050657B" w:rsidRDefault="00537561" w:rsidP="002F5583">
      <w:pPr>
        <w:spacing w:before="32"/>
        <w:ind w:left="110"/>
        <w:rPr>
          <w:rFonts w:eastAsia="Times New Roman"/>
          <w:spacing w:val="2"/>
          <w:sz w:val="26"/>
          <w:szCs w:val="26"/>
        </w:rPr>
      </w:pPr>
      <w:hyperlink r:id="rId23" w:history="1">
        <w:r w:rsidR="008F63CD" w:rsidRPr="0050657B">
          <w:rPr>
            <w:rFonts w:eastAsia="Times New Roman" w:hint="eastAsia"/>
            <w:spacing w:val="2"/>
            <w:sz w:val="26"/>
            <w:szCs w:val="26"/>
          </w:rPr>
          <w:t>https://www.novanatural.com</w:t>
        </w:r>
      </w:hyperlink>
      <w:r w:rsidR="008F63CD" w:rsidRPr="0050657B">
        <w:rPr>
          <w:rFonts w:eastAsia="Times New Roman" w:hint="eastAsia"/>
          <w:spacing w:val="2"/>
          <w:sz w:val="26"/>
          <w:szCs w:val="26"/>
        </w:rPr>
        <w:t> </w:t>
      </w:r>
    </w:p>
    <w:p w14:paraId="604DA234" w14:textId="77777777" w:rsidR="008F63CD" w:rsidRPr="0050657B" w:rsidRDefault="00537561" w:rsidP="002F5583">
      <w:pPr>
        <w:spacing w:before="32"/>
        <w:ind w:left="110"/>
        <w:rPr>
          <w:rFonts w:eastAsia="Times New Roman"/>
          <w:spacing w:val="2"/>
          <w:sz w:val="26"/>
          <w:szCs w:val="26"/>
        </w:rPr>
      </w:pPr>
      <w:hyperlink r:id="rId24" w:history="1">
        <w:r w:rsidR="008F63CD" w:rsidRPr="0050657B">
          <w:rPr>
            <w:rFonts w:eastAsia="Times New Roman" w:hint="eastAsia"/>
            <w:spacing w:val="2"/>
            <w:sz w:val="26"/>
            <w:szCs w:val="26"/>
          </w:rPr>
          <w:t>http://www.donovanengland.com</w:t>
        </w:r>
      </w:hyperlink>
      <w:r w:rsidR="008F63CD" w:rsidRPr="0050657B">
        <w:rPr>
          <w:rFonts w:eastAsia="Times New Roman" w:hint="eastAsia"/>
          <w:spacing w:val="2"/>
          <w:sz w:val="26"/>
          <w:szCs w:val="26"/>
        </w:rPr>
        <w:t> </w:t>
      </w:r>
    </w:p>
    <w:p w14:paraId="506E7C7F" w14:textId="313FF16E" w:rsidR="008F63CD" w:rsidRPr="0050657B" w:rsidRDefault="002F5583" w:rsidP="002F5583">
      <w:pPr>
        <w:spacing w:before="32"/>
        <w:ind w:left="110"/>
        <w:rPr>
          <w:rFonts w:eastAsia="Times New Roman"/>
          <w:spacing w:val="2"/>
          <w:sz w:val="26"/>
          <w:szCs w:val="26"/>
        </w:rPr>
      </w:pPr>
      <w:r w:rsidRPr="0050657B">
        <w:rPr>
          <w:rFonts w:eastAsia="Times New Roman" w:hint="eastAsia"/>
          <w:spacing w:val="2"/>
          <w:sz w:val="26"/>
          <w:szCs w:val="26"/>
        </w:rPr>
        <w:t>http://</w:t>
      </w:r>
      <w:hyperlink r:id="rId25" w:history="1">
        <w:r w:rsidR="008F63CD" w:rsidRPr="0050657B">
          <w:rPr>
            <w:rFonts w:eastAsia="Times New Roman" w:hint="eastAsia"/>
            <w:spacing w:val="2"/>
            <w:sz w:val="26"/>
            <w:szCs w:val="26"/>
          </w:rPr>
          <w:t>www.ray.do</w:t>
        </w:r>
      </w:hyperlink>
    </w:p>
    <w:p w14:paraId="39AB00B5" w14:textId="7D1DDE73" w:rsidR="008F63CD" w:rsidRPr="0050657B" w:rsidRDefault="002F5583" w:rsidP="002F5583">
      <w:pPr>
        <w:spacing w:before="32"/>
        <w:ind w:left="110"/>
        <w:rPr>
          <w:rFonts w:eastAsia="Times New Roman"/>
          <w:spacing w:val="2"/>
          <w:sz w:val="26"/>
          <w:szCs w:val="26"/>
        </w:rPr>
      </w:pPr>
      <w:r w:rsidRPr="0050657B">
        <w:rPr>
          <w:rFonts w:eastAsia="Times New Roman" w:hint="eastAsia"/>
          <w:spacing w:val="2"/>
          <w:sz w:val="26"/>
          <w:szCs w:val="26"/>
        </w:rPr>
        <w:t>http://</w:t>
      </w:r>
      <w:hyperlink r:id="rId26" w:history="1">
        <w:r w:rsidR="008F63CD" w:rsidRPr="0050657B">
          <w:rPr>
            <w:rFonts w:eastAsia="Times New Roman" w:hint="eastAsia"/>
            <w:spacing w:val="2"/>
            <w:sz w:val="26"/>
            <w:szCs w:val="26"/>
          </w:rPr>
          <w:t>www.skillsnap.com</w:t>
        </w:r>
      </w:hyperlink>
    </w:p>
    <w:p w14:paraId="70470128" w14:textId="7DEBEBA4" w:rsidR="008F63CD" w:rsidRPr="0050657B" w:rsidRDefault="002F5583" w:rsidP="002F5583">
      <w:pPr>
        <w:spacing w:before="32"/>
        <w:ind w:left="110"/>
        <w:rPr>
          <w:rFonts w:eastAsia="Times New Roman"/>
          <w:spacing w:val="2"/>
          <w:sz w:val="26"/>
          <w:szCs w:val="26"/>
        </w:rPr>
      </w:pPr>
      <w:r w:rsidRPr="0050657B">
        <w:rPr>
          <w:rFonts w:eastAsia="Times New Roman" w:hint="eastAsia"/>
          <w:spacing w:val="2"/>
          <w:sz w:val="26"/>
          <w:szCs w:val="26"/>
        </w:rPr>
        <w:t>http://</w:t>
      </w:r>
      <w:hyperlink r:id="rId27" w:history="1">
        <w:r w:rsidR="008F63CD" w:rsidRPr="0050657B">
          <w:rPr>
            <w:rFonts w:eastAsia="Times New Roman" w:hint="eastAsia"/>
            <w:spacing w:val="2"/>
            <w:sz w:val="26"/>
            <w:szCs w:val="26"/>
          </w:rPr>
          <w:t>www.millionmitzvot.com</w:t>
        </w:r>
      </w:hyperlink>
    </w:p>
    <w:p w14:paraId="6FFE1F82" w14:textId="77777777" w:rsidR="008F63CD" w:rsidRPr="00C85D62" w:rsidRDefault="008F63CD" w:rsidP="006E0411">
      <w:pPr>
        <w:pStyle w:val="NormalWeb"/>
        <w:spacing w:before="0" w:beforeAutospacing="0" w:after="0" w:afterAutospacing="0"/>
        <w:ind w:firstLineChars="50" w:firstLine="110"/>
        <w:rPr>
          <w:rFonts w:ascii="Calibri" w:hAnsi="Calibri" w:cs="Calibri"/>
          <w:b/>
          <w:color w:val="000000"/>
          <w:sz w:val="22"/>
          <w:szCs w:val="22"/>
        </w:rPr>
      </w:pPr>
    </w:p>
    <w:p w14:paraId="5D962271" w14:textId="77777777" w:rsidR="00C85D62" w:rsidRPr="00C85D62" w:rsidRDefault="00C85D62" w:rsidP="00C85D62">
      <w:pPr>
        <w:rPr>
          <w:sz w:val="21"/>
        </w:rPr>
      </w:pPr>
    </w:p>
    <w:p w14:paraId="63B439AB" w14:textId="77777777" w:rsidR="00B3213D" w:rsidRPr="00C85D62" w:rsidRDefault="00B3213D" w:rsidP="00C85D62">
      <w:pPr>
        <w:rPr>
          <w:sz w:val="21"/>
        </w:rPr>
      </w:pPr>
    </w:p>
    <w:sectPr w:rsidR="00B3213D" w:rsidRPr="00C85D62" w:rsidSect="00C85D62">
      <w:type w:val="continuous"/>
      <w:pgSz w:w="11920" w:h="16860"/>
      <w:pgMar w:top="500" w:right="1080" w:bottom="280" w:left="980" w:header="720" w:footer="720" w:gutter="0"/>
      <w:cols w:space="21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8A3E4D" w14:textId="77777777" w:rsidR="00537561" w:rsidRDefault="00537561">
      <w:r>
        <w:separator/>
      </w:r>
    </w:p>
  </w:endnote>
  <w:endnote w:type="continuationSeparator" w:id="0">
    <w:p w14:paraId="6DF0C365" w14:textId="77777777" w:rsidR="00537561" w:rsidRDefault="00537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ouYuan">
    <w:altName w:val="SimSun"/>
    <w:panose1 w:val="00000000000000000000"/>
    <w:charset w:val="86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6CAA1" w14:textId="77777777" w:rsidR="000A1869" w:rsidRDefault="00537561">
    <w:pPr>
      <w:spacing w:line="200" w:lineRule="exact"/>
    </w:pPr>
    <w:r>
      <w:pict w14:anchorId="17459E5F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85pt;margin-top:788.4pt;width:51.95pt;height:11.95pt;z-index:-251658752;mso-position-horizontal-relative:page;mso-position-vertical-relative:page" filled="f" stroked="f">
          <v:textbox style="mso-next-textbox:#_x0000_s2050" inset="0,0,0,0">
            <w:txbxContent>
              <w:p w14:paraId="000F84BC" w14:textId="77777777" w:rsidR="000A1869" w:rsidRDefault="00052185">
                <w:pPr>
                  <w:spacing w:line="220" w:lineRule="exact"/>
                  <w:ind w:left="20" w:right="-30"/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  <w:spacing w:val="1"/>
                  </w:rPr>
                  <w:t>Pa</w:t>
                </w:r>
                <w:r>
                  <w:rPr>
                    <w:rFonts w:ascii="Tahoma" w:eastAsia="Tahoma" w:hAnsi="Tahoma" w:cs="Tahoma"/>
                  </w:rPr>
                  <w:t>ge</w:t>
                </w:r>
                <w:r>
                  <w:rPr>
                    <w:rFonts w:ascii="Tahoma" w:eastAsia="Tahoma" w:hAnsi="Tahoma" w:cs="Tahoma"/>
                    <w:spacing w:val="-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ahoma" w:eastAsia="Tahoma" w:hAnsi="Tahoma" w:cs="Tahoma"/>
                  </w:rPr>
                  <w:instrText xml:space="preserve"> PAGE </w:instrText>
                </w:r>
                <w:r>
                  <w:fldChar w:fldCharType="separate"/>
                </w:r>
                <w:r w:rsidR="008B12C6">
                  <w:rPr>
                    <w:rFonts w:ascii="Tahoma" w:eastAsia="Tahoma" w:hAnsi="Tahoma" w:cs="Tahoma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Tahoma" w:eastAsia="Tahoma" w:hAnsi="Tahoma" w:cs="Tahoma"/>
                    <w:spacing w:val="-7"/>
                  </w:rPr>
                  <w:t xml:space="preserve"> </w:t>
                </w:r>
                <w:r>
                  <w:rPr>
                    <w:rFonts w:ascii="Tahoma" w:eastAsia="Tahoma" w:hAnsi="Tahoma" w:cs="Tahoma"/>
                  </w:rPr>
                  <w:t>o</w:t>
                </w:r>
                <w:r w:rsidR="00C85D62">
                  <w:rPr>
                    <w:rFonts w:ascii="Tahoma" w:eastAsia="Tahoma" w:hAnsi="Tahoma" w:cs="Tahoma"/>
                  </w:rPr>
                  <w:t>f</w:t>
                </w:r>
                <w:r>
                  <w:rPr>
                    <w:rFonts w:ascii="Tahoma" w:eastAsia="Tahoma" w:hAnsi="Tahoma" w:cs="Tahoma"/>
                    <w:spacing w:val="-3"/>
                  </w:rPr>
                  <w:t xml:space="preserve"> </w:t>
                </w:r>
                <w:r w:rsidR="00C85D62">
                  <w:rPr>
                    <w:rFonts w:ascii="Tahoma" w:eastAsia="Tahoma" w:hAnsi="Tahoma" w:cs="Tahoma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5B9980" w14:textId="77777777" w:rsidR="00537561" w:rsidRDefault="00537561">
      <w:r>
        <w:separator/>
      </w:r>
    </w:p>
  </w:footnote>
  <w:footnote w:type="continuationSeparator" w:id="0">
    <w:p w14:paraId="73201504" w14:textId="77777777" w:rsidR="00537561" w:rsidRDefault="005375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F3580" w14:textId="77777777" w:rsidR="000A1869" w:rsidRDefault="00537561">
    <w:pPr>
      <w:spacing w:line="200" w:lineRule="exact"/>
    </w:pPr>
    <w:r>
      <w:pict w14:anchorId="64D9514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.85pt;margin-top:29.2pt;width:89.05pt;height:13.25pt;z-index:-251657728;mso-position-horizontal-relative:page;mso-position-vertical-relative:page" filled="f" stroked="f">
          <v:textbox style="mso-next-textbox:#_x0000_s2049" inset="0,0,0,0">
            <w:txbxContent>
              <w:p w14:paraId="0558D4C6" w14:textId="77777777" w:rsidR="000A1869" w:rsidRDefault="000A1869">
                <w:pPr>
                  <w:spacing w:line="260" w:lineRule="exact"/>
                  <w:ind w:left="20" w:right="-36"/>
                  <w:rPr>
                    <w:rFonts w:eastAsia="Times New Roman"/>
                    <w:b/>
                    <w:sz w:val="24"/>
                    <w:szCs w:val="24"/>
                  </w:rPr>
                </w:pPr>
              </w:p>
              <w:p w14:paraId="3BE75AB7" w14:textId="77777777" w:rsidR="003478C6" w:rsidRDefault="003478C6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55DC6"/>
    <w:multiLevelType w:val="hybridMultilevel"/>
    <w:tmpl w:val="F2F8B736"/>
    <w:lvl w:ilvl="0" w:tplc="7952CFFE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AC8399D"/>
    <w:multiLevelType w:val="multilevel"/>
    <w:tmpl w:val="E9ECC67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869"/>
    <w:rsid w:val="000015D1"/>
    <w:rsid w:val="00014485"/>
    <w:rsid w:val="0001690A"/>
    <w:rsid w:val="00030D70"/>
    <w:rsid w:val="00045005"/>
    <w:rsid w:val="00052185"/>
    <w:rsid w:val="00054664"/>
    <w:rsid w:val="0007319A"/>
    <w:rsid w:val="00087D1A"/>
    <w:rsid w:val="000A1869"/>
    <w:rsid w:val="0010366B"/>
    <w:rsid w:val="00107548"/>
    <w:rsid w:val="001167E5"/>
    <w:rsid w:val="001C330B"/>
    <w:rsid w:val="001E23A0"/>
    <w:rsid w:val="0022601E"/>
    <w:rsid w:val="00284A2D"/>
    <w:rsid w:val="002A3CB3"/>
    <w:rsid w:val="002B755F"/>
    <w:rsid w:val="002F4F61"/>
    <w:rsid w:val="002F5583"/>
    <w:rsid w:val="002F76A1"/>
    <w:rsid w:val="00314ECE"/>
    <w:rsid w:val="0033188C"/>
    <w:rsid w:val="00331BC0"/>
    <w:rsid w:val="00344216"/>
    <w:rsid w:val="003478C6"/>
    <w:rsid w:val="00384A27"/>
    <w:rsid w:val="00394653"/>
    <w:rsid w:val="003B1813"/>
    <w:rsid w:val="003B7FFD"/>
    <w:rsid w:val="003D48AB"/>
    <w:rsid w:val="004011EA"/>
    <w:rsid w:val="00431ABB"/>
    <w:rsid w:val="004674A9"/>
    <w:rsid w:val="00470A36"/>
    <w:rsid w:val="004841C9"/>
    <w:rsid w:val="004B3E19"/>
    <w:rsid w:val="004D13D1"/>
    <w:rsid w:val="005048F6"/>
    <w:rsid w:val="00505138"/>
    <w:rsid w:val="0050657B"/>
    <w:rsid w:val="00510ED5"/>
    <w:rsid w:val="00513A62"/>
    <w:rsid w:val="005155CD"/>
    <w:rsid w:val="00537561"/>
    <w:rsid w:val="00560A12"/>
    <w:rsid w:val="00574F76"/>
    <w:rsid w:val="005E471E"/>
    <w:rsid w:val="00641906"/>
    <w:rsid w:val="006452A1"/>
    <w:rsid w:val="006525BA"/>
    <w:rsid w:val="0068762E"/>
    <w:rsid w:val="006B0F11"/>
    <w:rsid w:val="006B3EDF"/>
    <w:rsid w:val="006D1AB7"/>
    <w:rsid w:val="006E0411"/>
    <w:rsid w:val="007A12EA"/>
    <w:rsid w:val="007A25E3"/>
    <w:rsid w:val="007B61BF"/>
    <w:rsid w:val="007C3014"/>
    <w:rsid w:val="007D7B5B"/>
    <w:rsid w:val="008046E4"/>
    <w:rsid w:val="00805A3F"/>
    <w:rsid w:val="00821ACA"/>
    <w:rsid w:val="00822FD4"/>
    <w:rsid w:val="00844473"/>
    <w:rsid w:val="008502C5"/>
    <w:rsid w:val="0086718D"/>
    <w:rsid w:val="0087288D"/>
    <w:rsid w:val="00874D9A"/>
    <w:rsid w:val="008818C1"/>
    <w:rsid w:val="008A4F75"/>
    <w:rsid w:val="008B12C6"/>
    <w:rsid w:val="008B1691"/>
    <w:rsid w:val="008E47E6"/>
    <w:rsid w:val="008F63CD"/>
    <w:rsid w:val="00915C10"/>
    <w:rsid w:val="00945DF1"/>
    <w:rsid w:val="00973B49"/>
    <w:rsid w:val="0098799F"/>
    <w:rsid w:val="00991FA2"/>
    <w:rsid w:val="009930BD"/>
    <w:rsid w:val="009A5B37"/>
    <w:rsid w:val="009D2D3A"/>
    <w:rsid w:val="009F6325"/>
    <w:rsid w:val="00A32FB1"/>
    <w:rsid w:val="00A41ACB"/>
    <w:rsid w:val="00A534D1"/>
    <w:rsid w:val="00A95CA1"/>
    <w:rsid w:val="00AB46FF"/>
    <w:rsid w:val="00AF2AC7"/>
    <w:rsid w:val="00B04407"/>
    <w:rsid w:val="00B0707B"/>
    <w:rsid w:val="00B2055C"/>
    <w:rsid w:val="00B3213D"/>
    <w:rsid w:val="00B401DC"/>
    <w:rsid w:val="00B86E09"/>
    <w:rsid w:val="00B8793E"/>
    <w:rsid w:val="00B92A30"/>
    <w:rsid w:val="00BA3326"/>
    <w:rsid w:val="00BE602B"/>
    <w:rsid w:val="00BF2B39"/>
    <w:rsid w:val="00C32E04"/>
    <w:rsid w:val="00C81633"/>
    <w:rsid w:val="00C85697"/>
    <w:rsid w:val="00C85D62"/>
    <w:rsid w:val="00CB08F9"/>
    <w:rsid w:val="00CC2AD4"/>
    <w:rsid w:val="00CD5A34"/>
    <w:rsid w:val="00D434DF"/>
    <w:rsid w:val="00D56827"/>
    <w:rsid w:val="00D61290"/>
    <w:rsid w:val="00D64889"/>
    <w:rsid w:val="00D82497"/>
    <w:rsid w:val="00DB42AB"/>
    <w:rsid w:val="00DC14CC"/>
    <w:rsid w:val="00DD1596"/>
    <w:rsid w:val="00E12CC3"/>
    <w:rsid w:val="00E41028"/>
    <w:rsid w:val="00E60C0E"/>
    <w:rsid w:val="00E6332B"/>
    <w:rsid w:val="00EA4992"/>
    <w:rsid w:val="00ED5085"/>
    <w:rsid w:val="00F43A8D"/>
    <w:rsid w:val="00F83937"/>
    <w:rsid w:val="00F85B97"/>
    <w:rsid w:val="00F902AB"/>
    <w:rsid w:val="00F9425D"/>
    <w:rsid w:val="00FB1FA5"/>
    <w:rsid w:val="00FC581E"/>
    <w:rsid w:val="00FE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159B7CE"/>
  <w15:docId w15:val="{CB97317E-8163-4DC9-8C07-1A3428A8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2601E"/>
    <w:rPr>
      <w:color w:val="FB4A18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14CC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C14C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C14CC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C14CC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1690A"/>
    <w:pPr>
      <w:ind w:firstLineChars="200" w:firstLine="420"/>
    </w:pPr>
  </w:style>
  <w:style w:type="table" w:styleId="TableGrid">
    <w:name w:val="Table Grid"/>
    <w:basedOn w:val="TableNormal"/>
    <w:uiPriority w:val="59"/>
    <w:rsid w:val="00016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85D62"/>
    <w:pPr>
      <w:spacing w:before="100" w:beforeAutospacing="1" w:after="100" w:afterAutospacing="1"/>
    </w:pPr>
    <w:rPr>
      <w:rFonts w:ascii="SimSun" w:eastAsia="SimSun" w:hAnsi="SimSun" w:cs="SimSun"/>
      <w:sz w:val="24"/>
      <w:szCs w:val="24"/>
      <w:lang w:eastAsia="zh-CN"/>
    </w:rPr>
  </w:style>
  <w:style w:type="paragraph" w:styleId="NoSpacing">
    <w:name w:val="No Spacing"/>
    <w:link w:val="NoSpacingChar"/>
    <w:uiPriority w:val="1"/>
    <w:qFormat/>
    <w:rsid w:val="00574F76"/>
    <w:rPr>
      <w:rFonts w:ascii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74F76"/>
    <w:rPr>
      <w:rFonts w:asciiTheme="minorHAnsi" w:hAnsiTheme="minorHAnsi" w:cstheme="minorBidi"/>
      <w:sz w:val="22"/>
      <w:szCs w:val="22"/>
    </w:rPr>
  </w:style>
  <w:style w:type="character" w:customStyle="1" w:styleId="Mention1">
    <w:name w:val="Mention1"/>
    <w:basedOn w:val="DefaultParagraphFont"/>
    <w:uiPriority w:val="99"/>
    <w:semiHidden/>
    <w:unhideWhenUsed/>
    <w:rsid w:val="00505138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041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E471E"/>
    <w:rPr>
      <w:color w:val="FB9318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8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app.cliently.com" TargetMode="External"/><Relationship Id="rId18" Type="http://schemas.openxmlformats.org/officeDocument/2006/relationships/hyperlink" Target="http://casacasino.magentodemo.dk/" TargetMode="External"/><Relationship Id="rId26" Type="http://schemas.openxmlformats.org/officeDocument/2006/relationships/hyperlink" Target="http://www.skillsnap.co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paristoursonline.com/" TargetMode="Externa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hyperlink" Target="http://blacklapel.com/" TargetMode="External"/><Relationship Id="rId25" Type="http://schemas.openxmlformats.org/officeDocument/2006/relationships/hyperlink" Target="http://www.ray.d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betteroffers.com" TargetMode="External"/><Relationship Id="rId20" Type="http://schemas.openxmlformats.org/officeDocument/2006/relationships/hyperlink" Target="http://www.jsshirts.com.au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g"/><Relationship Id="rId24" Type="http://schemas.openxmlformats.org/officeDocument/2006/relationships/hyperlink" Target="http://www.donovanengland.com" TargetMode="External"/><Relationship Id="rId5" Type="http://schemas.openxmlformats.org/officeDocument/2006/relationships/styles" Target="styles.xml"/><Relationship Id="rId15" Type="http://schemas.openxmlformats.org/officeDocument/2006/relationships/hyperlink" Target="http://monocode.io/" TargetMode="External"/><Relationship Id="rId23" Type="http://schemas.openxmlformats.org/officeDocument/2006/relationships/hyperlink" Target="https://www.novanatural.com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://www.niibee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townscript.com" TargetMode="External"/><Relationship Id="rId22" Type="http://schemas.openxmlformats.org/officeDocument/2006/relationships/hyperlink" Target="http://www.arteitalica.com" TargetMode="External"/><Relationship Id="rId27" Type="http://schemas.openxmlformats.org/officeDocument/2006/relationships/hyperlink" Target="http://www.millionmitzvot.com" TargetMode="Externa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2016-10-03T00:00:00</PublishDate>
  <Abstract/>
  <CompanyAddress>zhang-cheng@yandex.com</CompanyAddress>
  <CompanyPhone/>
  <CompanyFax/>
  <CompanyEmail/>
</CoverPageProperties>
</file>

<file path=customXml/item2.xml><?xml version="1.0" encoding="utf-8"?>
<VersionID Value="https://cws.connectedpdf.com/cVersionID/0AC30AED507DAB480DD2EDAFF5053291~C22B4E3A8B9311E6A66BEE591DAF4AC38154C88B8A352D55-73298E46037DFF04-45FDE64946FA832C662A8600"/>
</file>

<file path=customXml/item3.xml><?xml version="1.0" encoding="utf-8"?>
<DocID Value="https://cws.connectedpdf.com/cDocID/0AC30AED507DAB480DD2EDAFF5053291~21215270890C11E6A66BEE591DAF4AC38154B49986E640A5-17037BEA434F420A-E4E531CEF71733DE88218600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7389A6-8C0E-4575-B969-73BDE01169B9}">
  <ds:schemaRefs/>
</ds:datastoreItem>
</file>

<file path=customXml/itemProps3.xml><?xml version="1.0" encoding="utf-8"?>
<ds:datastoreItem xmlns:ds="http://schemas.openxmlformats.org/officeDocument/2006/customXml" ds:itemID="{6CEFF7A2-E74E-494C-9299-FF44B03E48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</dc:creator>
  <cp:lastModifiedBy>WON</cp:lastModifiedBy>
  <cp:revision>4</cp:revision>
  <cp:lastPrinted>2016-10-06T07:08:00Z</cp:lastPrinted>
  <dcterms:created xsi:type="dcterms:W3CDTF">2019-05-12T04:32:00Z</dcterms:created>
  <dcterms:modified xsi:type="dcterms:W3CDTF">2019-05-16T21:46:00Z</dcterms:modified>
</cp:coreProperties>
</file>